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9B628" w14:textId="77777777" w:rsidR="006528FA" w:rsidRPr="00D406E6" w:rsidRDefault="005839D4">
      <w:pPr>
        <w:jc w:val="center"/>
        <w:rPr>
          <w:rFonts w:ascii="Times New Roman" w:hAnsi="Times New Roman" w:cs="Times New Roman"/>
          <w:sz w:val="26"/>
          <w:szCs w:val="26"/>
        </w:rPr>
      </w:pPr>
      <w:r w:rsidRPr="00D406E6">
        <w:rPr>
          <w:rFonts w:ascii="Times New Roman" w:hAnsi="Times New Roman" w:cs="Times New Roman"/>
          <w:sz w:val="26"/>
          <w:szCs w:val="26"/>
        </w:rPr>
        <w:t>TRƯỜNG CAO ĐẲNG CÔNG NGHỆ THỦ ĐỨC</w:t>
      </w:r>
    </w:p>
    <w:p w14:paraId="59FDD33A" w14:textId="77777777" w:rsidR="006528FA" w:rsidRPr="00D406E6" w:rsidRDefault="005839D4">
      <w:pPr>
        <w:jc w:val="center"/>
        <w:rPr>
          <w:rFonts w:ascii="Times New Roman" w:hAnsi="Times New Roman" w:cs="Times New Roman"/>
          <w:sz w:val="26"/>
          <w:szCs w:val="26"/>
        </w:rPr>
      </w:pPr>
      <w:r w:rsidRPr="00D406E6">
        <w:rPr>
          <w:rFonts w:ascii="Times New Roman" w:hAnsi="Times New Roman" w:cs="Times New Roman"/>
          <w:sz w:val="26"/>
          <w:szCs w:val="26"/>
        </w:rPr>
        <w:t>KHOA CÔNG NGHỆ THÔNG TIN</w:t>
      </w:r>
    </w:p>
    <w:p w14:paraId="799D48D6" w14:textId="77777777" w:rsidR="006528FA" w:rsidRPr="00D406E6" w:rsidRDefault="005839D4">
      <w:pPr>
        <w:jc w:val="center"/>
        <w:rPr>
          <w:rFonts w:ascii="Times New Roman" w:hAnsi="Times New Roman" w:cs="Times New Roman"/>
          <w:sz w:val="26"/>
          <w:szCs w:val="26"/>
        </w:rPr>
      </w:pPr>
      <w:r w:rsidRPr="00D406E6">
        <w:rPr>
          <w:rFonts w:ascii="Times New Roman" w:hAnsi="Times New Roman" w:cs="Times New Roman"/>
          <w:color w:val="000000"/>
          <w:sz w:val="26"/>
          <w:szCs w:val="26"/>
        </w:rPr>
        <w:t>MÔN CẤU TRÚC DỮ LIỆU VÀ GIẢI THUẬT</w:t>
      </w:r>
    </w:p>
    <w:p w14:paraId="220021BF" w14:textId="77777777" w:rsidR="006528FA" w:rsidRPr="00D406E6" w:rsidRDefault="005839D4" w:rsidP="00DF6503">
      <w:pPr>
        <w:pStyle w:val="Heading5"/>
        <w:numPr>
          <w:ilvl w:val="0"/>
          <w:numId w:val="0"/>
        </w:numPr>
        <w:ind w:left="1008"/>
      </w:pPr>
      <w:r w:rsidRPr="00D406E6">
        <w:t>---</w:t>
      </w:r>
      <w:r w:rsidRPr="00D406E6">
        <w:sym w:font="Wingdings" w:char="F098"/>
      </w:r>
      <w:r w:rsidRPr="00D406E6">
        <w:sym w:font="Wingdings" w:char="F099"/>
      </w:r>
      <w:r w:rsidRPr="00D406E6">
        <w:t>---</w:t>
      </w:r>
    </w:p>
    <w:p w14:paraId="7A1B545B" w14:textId="77777777" w:rsidR="006528FA" w:rsidRPr="00D406E6" w:rsidRDefault="005839D4">
      <w:pPr>
        <w:jc w:val="center"/>
        <w:rPr>
          <w:rFonts w:ascii="Times New Roman" w:hAnsi="Times New Roman" w:cs="Times New Roman"/>
          <w:sz w:val="26"/>
          <w:szCs w:val="26"/>
        </w:rPr>
      </w:pPr>
      <w:r w:rsidRPr="00D406E6"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 wp14:anchorId="7954E27F" wp14:editId="4882220A">
            <wp:extent cx="1781175" cy="1781175"/>
            <wp:effectExtent l="0" t="0" r="9525" b="9525"/>
            <wp:docPr id="102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1B34" w14:textId="77777777" w:rsidR="006528FA" w:rsidRPr="00D406E6" w:rsidRDefault="005839D4">
      <w:pPr>
        <w:spacing w:before="24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406E6">
        <w:rPr>
          <w:rFonts w:ascii="Times New Roman" w:hAnsi="Times New Roman" w:cs="Times New Roman"/>
          <w:b/>
          <w:color w:val="000000"/>
          <w:sz w:val="26"/>
          <w:szCs w:val="26"/>
        </w:rPr>
        <w:t>BÁO CÁO ĐỒ ÁN</w:t>
      </w:r>
    </w:p>
    <w:p w14:paraId="0EC5BD69" w14:textId="77777777" w:rsidR="00EA6E2F" w:rsidRPr="00D406E6" w:rsidRDefault="005839D4" w:rsidP="00EA6E2F">
      <w:pPr>
        <w:snapToGrid w:val="0"/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D406E6">
        <w:rPr>
          <w:rFonts w:ascii="Times New Roman" w:hAnsi="Times New Roman" w:cs="Times New Roman"/>
          <w:sz w:val="26"/>
          <w:szCs w:val="26"/>
          <w:u w:val="single"/>
        </w:rPr>
        <w:t>Đê</w:t>
      </w:r>
      <w:proofErr w:type="spellEnd"/>
      <w:r w:rsidRPr="00D406E6">
        <w:rPr>
          <w:rFonts w:ascii="Times New Roman" w:hAnsi="Times New Roman" w:cs="Times New Roman"/>
          <w:sz w:val="26"/>
          <w:szCs w:val="26"/>
          <w:u w:val="single"/>
        </w:rPr>
        <w:t xml:space="preserve">̀ </w:t>
      </w:r>
      <w:proofErr w:type="spellStart"/>
      <w:r w:rsidRPr="00D406E6">
        <w:rPr>
          <w:rFonts w:ascii="Times New Roman" w:hAnsi="Times New Roman" w:cs="Times New Roman"/>
          <w:sz w:val="26"/>
          <w:szCs w:val="26"/>
          <w:u w:val="single"/>
        </w:rPr>
        <w:t>tài</w:t>
      </w:r>
      <w:proofErr w:type="spellEnd"/>
      <w:r w:rsidRPr="00D406E6">
        <w:rPr>
          <w:rFonts w:ascii="Times New Roman" w:hAnsi="Times New Roman" w:cs="Times New Roman"/>
          <w:sz w:val="26"/>
          <w:szCs w:val="26"/>
          <w:u w:val="single"/>
        </w:rPr>
        <w:t>:</w:t>
      </w:r>
      <w:r w:rsidRPr="00D406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user: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E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A6E2F">
        <w:rPr>
          <w:rFonts w:ascii="Times New Roman" w:hAnsi="Times New Roman" w:cs="Times New Roman"/>
          <w:sz w:val="26"/>
          <w:szCs w:val="26"/>
        </w:rPr>
        <w:t xml:space="preserve"> user.</w:t>
      </w:r>
    </w:p>
    <w:p w14:paraId="1EA03BFC" w14:textId="77777777" w:rsidR="006528FA" w:rsidRPr="00D406E6" w:rsidRDefault="006528FA">
      <w:pPr>
        <w:snapToGrid w:val="0"/>
        <w:spacing w:after="0"/>
        <w:rPr>
          <w:rFonts w:ascii="Times New Roman" w:hAnsi="Times New Roman" w:cs="Times New Roman"/>
          <w:sz w:val="26"/>
          <w:szCs w:val="26"/>
        </w:rPr>
      </w:pPr>
    </w:p>
    <w:p w14:paraId="0429FED4" w14:textId="5CB4CF11" w:rsidR="006528FA" w:rsidRPr="00D406E6" w:rsidRDefault="006528FA">
      <w:pPr>
        <w:snapToGrid w:val="0"/>
        <w:spacing w:after="0"/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14:paraId="5A21BB0B" w14:textId="77777777" w:rsidR="006528FA" w:rsidRPr="00D406E6" w:rsidRDefault="006528FA">
      <w:pPr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14:paraId="5B117F65" w14:textId="77777777" w:rsidR="006528FA" w:rsidRPr="00D406E6" w:rsidRDefault="005839D4">
      <w:pPr>
        <w:ind w:left="2880"/>
        <w:rPr>
          <w:rFonts w:ascii="Times New Roman" w:hAnsi="Times New Roman" w:cs="Times New Roman"/>
          <w:sz w:val="26"/>
          <w:szCs w:val="26"/>
        </w:rPr>
      </w:pPr>
      <w:r w:rsidRPr="00D406E6">
        <w:rPr>
          <w:rFonts w:ascii="Times New Roman" w:hAnsi="Times New Roman" w:cs="Times New Roman"/>
          <w:b/>
          <w:noProof/>
          <w:color w:val="0070C0"/>
          <w:sz w:val="26"/>
          <w:szCs w:val="26"/>
          <w:lang w:eastAsia="ja-JP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4360B5DF" wp14:editId="702DF67D">
                <wp:simplePos x="0" y="0"/>
                <wp:positionH relativeFrom="column">
                  <wp:posOffset>2886075</wp:posOffset>
                </wp:positionH>
                <wp:positionV relativeFrom="paragraph">
                  <wp:posOffset>146685</wp:posOffset>
                </wp:positionV>
                <wp:extent cx="3228975" cy="2286000"/>
                <wp:effectExtent l="0" t="0" r="9525" b="0"/>
                <wp:wrapNone/>
                <wp:docPr id="1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FEED9" w14:textId="77777777" w:rsidR="006528FA" w:rsidRDefault="005839D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Nhóm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gồm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các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thành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909B6DF" w14:textId="77777777" w:rsidR="00EA6E2F" w:rsidRPr="00A92E94" w:rsidRDefault="00EA6E2F" w:rsidP="00EA6E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92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Đặng</w:t>
                            </w:r>
                            <w:proofErr w:type="spellEnd"/>
                            <w:r w:rsidRPr="00A92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92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A92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92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Bích</w:t>
                            </w:r>
                            <w:proofErr w:type="spellEnd"/>
                            <w:r w:rsidRPr="00A92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92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Ngọc</w:t>
                            </w:r>
                            <w:proofErr w:type="spellEnd"/>
                          </w:p>
                          <w:p w14:paraId="5EE6D86D" w14:textId="383FE94A" w:rsidR="00EA6E2F" w:rsidRPr="00A92E94" w:rsidRDefault="00EA6E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92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A92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92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A92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92E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Hạnh</w:t>
                            </w:r>
                            <w:proofErr w:type="spellEnd"/>
                          </w:p>
                          <w:p w14:paraId="627854B6" w14:textId="0FBA600C" w:rsidR="006528FA" w:rsidRDefault="005839D4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Giáo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hướng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dẫn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92E9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Phan </w:t>
                            </w:r>
                            <w:proofErr w:type="spellStart"/>
                            <w:r w:rsidR="00A92E9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Thị</w:t>
                            </w:r>
                            <w:proofErr w:type="spellEnd"/>
                            <w:r w:rsidR="00A92E9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Trinh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0B5DF" id="Text Box 1" o:spid="_x0000_s1026" style="position:absolute;left:0;text-align:left;margin-left:227.25pt;margin-top:11.55pt;width:254.25pt;height:180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" stroked="f">
                <v:textbox>
                  <w:txbxContent>
                    <w:p w14:paraId="6AAFEED9" w14:textId="77777777" w:rsidR="006528FA" w:rsidRDefault="005839D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Nhóm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gồm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các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thành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5909B6DF" w14:textId="77777777" w:rsidR="00EA6E2F" w:rsidRPr="00A92E94" w:rsidRDefault="00EA6E2F" w:rsidP="00EA6E2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A92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Đặng</w:t>
                      </w:r>
                      <w:proofErr w:type="spellEnd"/>
                      <w:r w:rsidRPr="00A92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92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A92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92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Bích</w:t>
                      </w:r>
                      <w:proofErr w:type="spellEnd"/>
                      <w:r w:rsidRPr="00A92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92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Ngọc</w:t>
                      </w:r>
                      <w:proofErr w:type="spellEnd"/>
                    </w:p>
                    <w:p w14:paraId="5EE6D86D" w14:textId="383FE94A" w:rsidR="00EA6E2F" w:rsidRPr="00A92E94" w:rsidRDefault="00EA6E2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A92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A92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92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A92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92E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Hạnh</w:t>
                      </w:r>
                      <w:proofErr w:type="spellEnd"/>
                    </w:p>
                    <w:p w14:paraId="627854B6" w14:textId="0FBA600C" w:rsidR="006528FA" w:rsidRDefault="005839D4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Giáo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hướng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dẫn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r w:rsidR="00A92E94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Phan </w:t>
                      </w:r>
                      <w:proofErr w:type="spellStart"/>
                      <w:r w:rsidR="00A92E94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Thị</w:t>
                      </w:r>
                      <w:proofErr w:type="spellEnd"/>
                      <w:r w:rsidR="00A92E94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Trinh</w:t>
                      </w:r>
                    </w:p>
                  </w:txbxContent>
                </v:textbox>
              </v:rect>
            </w:pict>
          </mc:Fallback>
        </mc:AlternateContent>
      </w:r>
    </w:p>
    <w:p w14:paraId="49511CD5" w14:textId="77777777" w:rsidR="006528FA" w:rsidRPr="00D406E6" w:rsidRDefault="005839D4">
      <w:pPr>
        <w:rPr>
          <w:rFonts w:ascii="Times New Roman" w:hAnsi="Times New Roman" w:cs="Times New Roman"/>
          <w:sz w:val="26"/>
          <w:szCs w:val="26"/>
        </w:rPr>
      </w:pPr>
      <w:r w:rsidRPr="00D406E6">
        <w:rPr>
          <w:rFonts w:ascii="Times New Roman" w:hAnsi="Times New Roman" w:cs="Times New Roman"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E560861" wp14:editId="358C4B87">
                <wp:simplePos x="0" y="0"/>
                <wp:positionH relativeFrom="column">
                  <wp:posOffset>-114300</wp:posOffset>
                </wp:positionH>
                <wp:positionV relativeFrom="paragraph">
                  <wp:posOffset>2315210</wp:posOffset>
                </wp:positionV>
                <wp:extent cx="6372225" cy="371475"/>
                <wp:effectExtent l="0" t="0" r="9525" b="9525"/>
                <wp:wrapNone/>
                <wp:docPr id="1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87F79" w14:textId="5DCC1A12" w:rsidR="006528FA" w:rsidRDefault="005839D4"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TP.HỒ CHÍ MINH 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459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  <w:p w14:paraId="552F2803" w14:textId="77777777" w:rsidR="006528FA" w:rsidRDefault="006528FA"/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60861" id="Text Box 2" o:spid="_x0000_s1027" style="position:absolute;margin-left:-9pt;margin-top:182.3pt;width:501.75pt;height:29.2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" stroked="f">
                <v:textbox>
                  <w:txbxContent>
                    <w:p w14:paraId="42A87F79" w14:textId="5DCC1A12" w:rsidR="006528FA" w:rsidRDefault="005839D4">
                      <w:pPr>
                        <w:pStyle w:val="Footer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TP.HỒ CHÍ MINH 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9459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2022</w:t>
                      </w:r>
                    </w:p>
                    <w:p w14:paraId="552F2803" w14:textId="77777777" w:rsidR="006528FA" w:rsidRDefault="006528FA"/>
                  </w:txbxContent>
                </v:textbox>
              </v:rect>
            </w:pict>
          </mc:Fallback>
        </mc:AlternateContent>
      </w:r>
      <w:r w:rsidRPr="00D406E6">
        <w:rPr>
          <w:rFonts w:ascii="Times New Roman" w:hAnsi="Times New Roman" w:cs="Times New Roman"/>
          <w:sz w:val="26"/>
          <w:szCs w:val="26"/>
        </w:rPr>
        <w:tab/>
      </w:r>
    </w:p>
    <w:p w14:paraId="47CBFABC" w14:textId="77777777" w:rsidR="006528FA" w:rsidRPr="00D406E6" w:rsidRDefault="006528FA">
      <w:pPr>
        <w:rPr>
          <w:rFonts w:ascii="Times New Roman" w:hAnsi="Times New Roman" w:cs="Times New Roman"/>
          <w:sz w:val="26"/>
          <w:szCs w:val="26"/>
        </w:rPr>
        <w:sectPr w:rsidR="006528FA" w:rsidRPr="00D406E6">
          <w:pgSz w:w="12240" w:h="15840"/>
          <w:pgMar w:top="1138" w:right="851" w:bottom="1138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bookmarkStart w:id="0" w:name="_GoBack"/>
      <w:bookmarkEnd w:id="0"/>
    </w:p>
    <w:p w14:paraId="6D5E60F3" w14:textId="4743B9FE" w:rsidR="00F948E8" w:rsidRPr="00D406E6" w:rsidRDefault="00F948E8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Calibri" w:eastAsia="Calibri" w:hAnsi="Calibri" w:cs="SimSun"/>
          <w:color w:val="auto"/>
          <w:sz w:val="22"/>
          <w:szCs w:val="22"/>
        </w:rPr>
        <w:id w:val="-14091463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87D270" w14:textId="40ECC2FF" w:rsidR="00DF6503" w:rsidRDefault="00DF6503">
          <w:pPr>
            <w:pStyle w:val="TOCHeading"/>
          </w:pPr>
          <w:r>
            <w:t>Contents</w:t>
          </w:r>
        </w:p>
        <w:p w14:paraId="11E6E380" w14:textId="77777777" w:rsidR="00DF6503" w:rsidRDefault="00DF6503">
          <w:pPr>
            <w:pStyle w:val="TOC1"/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8397242" w:history="1">
            <w:r w:rsidRPr="007E33D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E33D2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_Toc108397242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62A4" w14:textId="77777777" w:rsidR="00DF6503" w:rsidRDefault="005F3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08397243" w:history="1">
            <w:r w:rsidR="00DF6503" w:rsidRPr="007E33D2">
              <w:rPr>
                <w:rStyle w:val="Hyperlink"/>
                <w:rFonts w:cs="Times New Roman"/>
                <w:noProof/>
              </w:rPr>
              <w:t>1.1</w:t>
            </w:r>
            <w:r w:rsidR="00DF650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F6503" w:rsidRPr="007E33D2">
              <w:rPr>
                <w:rStyle w:val="Hyperlink"/>
                <w:rFonts w:cs="Times New Roman"/>
                <w:noProof/>
              </w:rPr>
              <w:t>Yêu cầu</w:t>
            </w:r>
            <w:r w:rsidR="00DF6503">
              <w:rPr>
                <w:noProof/>
                <w:webHidden/>
              </w:rPr>
              <w:tab/>
            </w:r>
            <w:r w:rsidR="00DF6503">
              <w:rPr>
                <w:noProof/>
                <w:webHidden/>
              </w:rPr>
              <w:fldChar w:fldCharType="begin"/>
            </w:r>
            <w:r w:rsidR="00DF6503">
              <w:rPr>
                <w:noProof/>
                <w:webHidden/>
              </w:rPr>
              <w:instrText xml:space="preserve"> PAGEREF _Toc108397243 \h </w:instrText>
            </w:r>
            <w:r w:rsidR="00DF6503">
              <w:rPr>
                <w:noProof/>
                <w:webHidden/>
              </w:rPr>
            </w:r>
            <w:r w:rsidR="00DF6503">
              <w:rPr>
                <w:noProof/>
                <w:webHidden/>
              </w:rPr>
              <w:fldChar w:fldCharType="separate"/>
            </w:r>
            <w:r w:rsidR="00DF6503">
              <w:rPr>
                <w:noProof/>
                <w:webHidden/>
              </w:rPr>
              <w:t>3</w:t>
            </w:r>
            <w:r w:rsidR="00DF6503">
              <w:rPr>
                <w:noProof/>
                <w:webHidden/>
              </w:rPr>
              <w:fldChar w:fldCharType="end"/>
            </w:r>
          </w:hyperlink>
        </w:p>
        <w:p w14:paraId="137F0FD0" w14:textId="77777777" w:rsidR="00DF6503" w:rsidRDefault="005F35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08397244" w:history="1">
            <w:r w:rsidR="00DF6503" w:rsidRPr="007E33D2">
              <w:rPr>
                <w:rStyle w:val="Hyperlink"/>
                <w:rFonts w:cs="Times New Roman"/>
                <w:noProof/>
              </w:rPr>
              <w:t>1.2</w:t>
            </w:r>
            <w:r w:rsidR="00DF650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F6503" w:rsidRPr="007E33D2">
              <w:rPr>
                <w:rStyle w:val="Hyperlink"/>
                <w:rFonts w:cs="Times New Roman"/>
                <w:noProof/>
              </w:rPr>
              <w:t>Chức năng</w:t>
            </w:r>
            <w:r w:rsidR="00DF6503">
              <w:rPr>
                <w:noProof/>
                <w:webHidden/>
              </w:rPr>
              <w:tab/>
            </w:r>
            <w:r w:rsidR="00DF6503">
              <w:rPr>
                <w:noProof/>
                <w:webHidden/>
              </w:rPr>
              <w:fldChar w:fldCharType="begin"/>
            </w:r>
            <w:r w:rsidR="00DF6503">
              <w:rPr>
                <w:noProof/>
                <w:webHidden/>
              </w:rPr>
              <w:instrText xml:space="preserve"> PAGEREF _Toc108397244 \h </w:instrText>
            </w:r>
            <w:r w:rsidR="00DF6503">
              <w:rPr>
                <w:noProof/>
                <w:webHidden/>
              </w:rPr>
            </w:r>
            <w:r w:rsidR="00DF6503">
              <w:rPr>
                <w:noProof/>
                <w:webHidden/>
              </w:rPr>
              <w:fldChar w:fldCharType="separate"/>
            </w:r>
            <w:r w:rsidR="00DF6503">
              <w:rPr>
                <w:noProof/>
                <w:webHidden/>
              </w:rPr>
              <w:t>3</w:t>
            </w:r>
            <w:r w:rsidR="00DF6503">
              <w:rPr>
                <w:noProof/>
                <w:webHidden/>
              </w:rPr>
              <w:fldChar w:fldCharType="end"/>
            </w:r>
          </w:hyperlink>
        </w:p>
        <w:p w14:paraId="0C8E5710" w14:textId="77777777" w:rsidR="00DF6503" w:rsidRDefault="005F359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08397245" w:history="1">
            <w:r w:rsidR="00DF6503" w:rsidRPr="007E33D2">
              <w:rPr>
                <w:rStyle w:val="Hyperlink"/>
                <w:rFonts w:cs="Times New Roman"/>
                <w:noProof/>
              </w:rPr>
              <w:t>a.</w:t>
            </w:r>
            <w:r w:rsidR="00DF650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F6503" w:rsidRPr="007E33D2">
              <w:rPr>
                <w:rStyle w:val="Hyperlink"/>
                <w:noProof/>
              </w:rPr>
              <w:t>Đăng nhập Admin: Admin chỉ được phép truy cập đến các chức năng bên dưới khi họ nhập đúng thông tin username và password, đang tồn tại trong file Admin.txt.</w:t>
            </w:r>
            <w:r w:rsidR="00DF6503">
              <w:rPr>
                <w:noProof/>
                <w:webHidden/>
              </w:rPr>
              <w:tab/>
            </w:r>
            <w:r w:rsidR="00DF6503">
              <w:rPr>
                <w:noProof/>
                <w:webHidden/>
              </w:rPr>
              <w:fldChar w:fldCharType="begin"/>
            </w:r>
            <w:r w:rsidR="00DF6503">
              <w:rPr>
                <w:noProof/>
                <w:webHidden/>
              </w:rPr>
              <w:instrText xml:space="preserve"> PAGEREF _Toc108397245 \h </w:instrText>
            </w:r>
            <w:r w:rsidR="00DF6503">
              <w:rPr>
                <w:noProof/>
                <w:webHidden/>
              </w:rPr>
            </w:r>
            <w:r w:rsidR="00DF6503">
              <w:rPr>
                <w:noProof/>
                <w:webHidden/>
              </w:rPr>
              <w:fldChar w:fldCharType="separate"/>
            </w:r>
            <w:r w:rsidR="00DF6503">
              <w:rPr>
                <w:noProof/>
                <w:webHidden/>
              </w:rPr>
              <w:t>3</w:t>
            </w:r>
            <w:r w:rsidR="00DF6503">
              <w:rPr>
                <w:noProof/>
                <w:webHidden/>
              </w:rPr>
              <w:fldChar w:fldCharType="end"/>
            </w:r>
          </w:hyperlink>
        </w:p>
        <w:p w14:paraId="4BAEB2A4" w14:textId="77777777" w:rsidR="00DF6503" w:rsidRDefault="005F3599">
          <w:pPr>
            <w:pStyle w:val="TOC1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08397246" w:history="1">
            <w:r w:rsidR="00DF6503" w:rsidRPr="007E33D2">
              <w:rPr>
                <w:rStyle w:val="Hyperlink"/>
                <w:noProof/>
              </w:rPr>
              <w:t>2</w:t>
            </w:r>
            <w:r w:rsidR="00DF650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F6503" w:rsidRPr="007E33D2">
              <w:rPr>
                <w:rStyle w:val="Hyperlink"/>
                <w:noProof/>
              </w:rPr>
              <w:t>Phân công nhiệm vụ</w:t>
            </w:r>
            <w:r w:rsidR="00DF6503">
              <w:rPr>
                <w:noProof/>
                <w:webHidden/>
              </w:rPr>
              <w:tab/>
            </w:r>
            <w:r w:rsidR="00DF6503">
              <w:rPr>
                <w:noProof/>
                <w:webHidden/>
              </w:rPr>
              <w:fldChar w:fldCharType="begin"/>
            </w:r>
            <w:r w:rsidR="00DF6503">
              <w:rPr>
                <w:noProof/>
                <w:webHidden/>
              </w:rPr>
              <w:instrText xml:space="preserve"> PAGEREF _Toc108397246 \h </w:instrText>
            </w:r>
            <w:r w:rsidR="00DF6503">
              <w:rPr>
                <w:noProof/>
                <w:webHidden/>
              </w:rPr>
            </w:r>
            <w:r w:rsidR="00DF6503">
              <w:rPr>
                <w:noProof/>
                <w:webHidden/>
              </w:rPr>
              <w:fldChar w:fldCharType="separate"/>
            </w:r>
            <w:r w:rsidR="00DF6503">
              <w:rPr>
                <w:noProof/>
                <w:webHidden/>
              </w:rPr>
              <w:t>4</w:t>
            </w:r>
            <w:r w:rsidR="00DF6503">
              <w:rPr>
                <w:noProof/>
                <w:webHidden/>
              </w:rPr>
              <w:fldChar w:fldCharType="end"/>
            </w:r>
          </w:hyperlink>
        </w:p>
        <w:p w14:paraId="08080F67" w14:textId="77777777" w:rsidR="00DF6503" w:rsidRDefault="005F3599">
          <w:pPr>
            <w:pStyle w:val="TOC1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08397247" w:history="1">
            <w:r w:rsidR="00DF6503" w:rsidRPr="007E33D2">
              <w:rPr>
                <w:rStyle w:val="Hyperlink"/>
                <w:noProof/>
              </w:rPr>
              <w:t>3</w:t>
            </w:r>
            <w:r w:rsidR="00DF650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F6503" w:rsidRPr="007E33D2">
              <w:rPr>
                <w:rStyle w:val="Hyperlink"/>
                <w:noProof/>
              </w:rPr>
              <w:t>Sản phẩm</w:t>
            </w:r>
            <w:r w:rsidR="00DF6503">
              <w:rPr>
                <w:noProof/>
                <w:webHidden/>
              </w:rPr>
              <w:tab/>
            </w:r>
            <w:r w:rsidR="00DF6503">
              <w:rPr>
                <w:noProof/>
                <w:webHidden/>
              </w:rPr>
              <w:fldChar w:fldCharType="begin"/>
            </w:r>
            <w:r w:rsidR="00DF6503">
              <w:rPr>
                <w:noProof/>
                <w:webHidden/>
              </w:rPr>
              <w:instrText xml:space="preserve"> PAGEREF _Toc108397247 \h </w:instrText>
            </w:r>
            <w:r w:rsidR="00DF6503">
              <w:rPr>
                <w:noProof/>
                <w:webHidden/>
              </w:rPr>
            </w:r>
            <w:r w:rsidR="00DF6503">
              <w:rPr>
                <w:noProof/>
                <w:webHidden/>
              </w:rPr>
              <w:fldChar w:fldCharType="separate"/>
            </w:r>
            <w:r w:rsidR="00DF6503">
              <w:rPr>
                <w:noProof/>
                <w:webHidden/>
              </w:rPr>
              <w:t>6</w:t>
            </w:r>
            <w:r w:rsidR="00DF6503">
              <w:rPr>
                <w:noProof/>
                <w:webHidden/>
              </w:rPr>
              <w:fldChar w:fldCharType="end"/>
            </w:r>
          </w:hyperlink>
        </w:p>
        <w:p w14:paraId="3843A362" w14:textId="77777777" w:rsidR="00DF6503" w:rsidRDefault="005F3599">
          <w:pPr>
            <w:pStyle w:val="TOC1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08397248" w:history="1">
            <w:r w:rsidR="00DF6503" w:rsidRPr="007E33D2">
              <w:rPr>
                <w:rStyle w:val="Hyperlink"/>
                <w:noProof/>
              </w:rPr>
              <w:t>4</w:t>
            </w:r>
            <w:r w:rsidR="00DF6503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F6503" w:rsidRPr="007E33D2">
              <w:rPr>
                <w:rStyle w:val="Hyperlink"/>
                <w:noProof/>
              </w:rPr>
              <w:t>Tham khảo</w:t>
            </w:r>
            <w:r w:rsidR="00DF6503">
              <w:rPr>
                <w:noProof/>
                <w:webHidden/>
              </w:rPr>
              <w:tab/>
            </w:r>
            <w:r w:rsidR="00DF6503">
              <w:rPr>
                <w:noProof/>
                <w:webHidden/>
              </w:rPr>
              <w:fldChar w:fldCharType="begin"/>
            </w:r>
            <w:r w:rsidR="00DF6503">
              <w:rPr>
                <w:noProof/>
                <w:webHidden/>
              </w:rPr>
              <w:instrText xml:space="preserve"> PAGEREF _Toc108397248 \h </w:instrText>
            </w:r>
            <w:r w:rsidR="00DF6503">
              <w:rPr>
                <w:noProof/>
                <w:webHidden/>
              </w:rPr>
            </w:r>
            <w:r w:rsidR="00DF6503">
              <w:rPr>
                <w:noProof/>
                <w:webHidden/>
              </w:rPr>
              <w:fldChar w:fldCharType="separate"/>
            </w:r>
            <w:r w:rsidR="00DF6503">
              <w:rPr>
                <w:noProof/>
                <w:webHidden/>
              </w:rPr>
              <w:t>11</w:t>
            </w:r>
            <w:r w:rsidR="00DF6503">
              <w:rPr>
                <w:noProof/>
                <w:webHidden/>
              </w:rPr>
              <w:fldChar w:fldCharType="end"/>
            </w:r>
          </w:hyperlink>
        </w:p>
        <w:p w14:paraId="6FA0E1E3" w14:textId="15DFAC96" w:rsidR="00DF6503" w:rsidRDefault="00DF6503">
          <w:r>
            <w:rPr>
              <w:b/>
              <w:bCs/>
              <w:noProof/>
            </w:rPr>
            <w:fldChar w:fldCharType="end"/>
          </w:r>
        </w:p>
      </w:sdtContent>
    </w:sdt>
    <w:p w14:paraId="6362B8F7" w14:textId="391363F9" w:rsidR="006528FA" w:rsidRPr="00D406E6" w:rsidRDefault="006528FA">
      <w:pPr>
        <w:rPr>
          <w:rFonts w:ascii="Times New Roman" w:hAnsi="Times New Roman" w:cs="Times New Roman"/>
          <w:sz w:val="26"/>
          <w:szCs w:val="26"/>
        </w:rPr>
        <w:sectPr w:rsidR="006528FA" w:rsidRPr="00D406E6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5ECD8C" w14:textId="77777777" w:rsidR="006528FA" w:rsidRPr="00D406E6" w:rsidRDefault="005839D4" w:rsidP="00D406E6">
      <w:pPr>
        <w:pStyle w:val="Heading1"/>
      </w:pPr>
      <w:bookmarkStart w:id="1" w:name="_Toc9712902"/>
      <w:bookmarkStart w:id="2" w:name="_Toc46362676"/>
      <w:bookmarkStart w:id="3" w:name="_Toc46504927"/>
      <w:bookmarkStart w:id="4" w:name="_Toc108397242"/>
      <w:proofErr w:type="spellStart"/>
      <w:r w:rsidRPr="00D406E6">
        <w:lastRenderedPageBreak/>
        <w:t>Giới</w:t>
      </w:r>
      <w:proofErr w:type="spellEnd"/>
      <w:r w:rsidRPr="00D406E6">
        <w:t xml:space="preserve"> </w:t>
      </w:r>
      <w:proofErr w:type="spellStart"/>
      <w:r w:rsidRPr="00D406E6">
        <w:t>thiệu</w:t>
      </w:r>
      <w:bookmarkEnd w:id="1"/>
      <w:bookmarkEnd w:id="2"/>
      <w:bookmarkEnd w:id="3"/>
      <w:bookmarkEnd w:id="4"/>
      <w:proofErr w:type="spellEnd"/>
    </w:p>
    <w:p w14:paraId="3B304385" w14:textId="77777777" w:rsidR="006528FA" w:rsidRDefault="005839D4">
      <w:pPr>
        <w:pStyle w:val="Heading2"/>
        <w:rPr>
          <w:rFonts w:cs="Times New Roman"/>
        </w:rPr>
      </w:pPr>
      <w:bookmarkStart w:id="5" w:name="_Toc9712903"/>
      <w:bookmarkStart w:id="6" w:name="_Toc46362677"/>
      <w:bookmarkStart w:id="7" w:name="_Toc46504928"/>
      <w:bookmarkStart w:id="8" w:name="_Toc108397243"/>
      <w:proofErr w:type="spellStart"/>
      <w:r w:rsidRPr="00D406E6">
        <w:rPr>
          <w:rFonts w:cs="Times New Roman"/>
        </w:rPr>
        <w:t>Yêu</w:t>
      </w:r>
      <w:proofErr w:type="spellEnd"/>
      <w:r w:rsidRPr="00D406E6">
        <w:rPr>
          <w:rFonts w:cs="Times New Roman"/>
        </w:rPr>
        <w:t xml:space="preserve"> </w:t>
      </w:r>
      <w:proofErr w:type="spellStart"/>
      <w:r w:rsidRPr="00D406E6">
        <w:rPr>
          <w:rFonts w:cs="Times New Roman"/>
        </w:rPr>
        <w:t>cầu</w:t>
      </w:r>
      <w:bookmarkEnd w:id="5"/>
      <w:bookmarkEnd w:id="6"/>
      <w:bookmarkEnd w:id="7"/>
      <w:bookmarkEnd w:id="8"/>
      <w:proofErr w:type="spellEnd"/>
    </w:p>
    <w:p w14:paraId="15A2EA55" w14:textId="77777777" w:rsidR="00BA021F" w:rsidRDefault="00BA021F" w:rsidP="00BA021F">
      <w:pPr>
        <w:pStyle w:val="NormalWeb"/>
        <w:spacing w:before="0" w:beforeAutospacing="0" w:after="200" w:afterAutospacing="0"/>
        <w:jc w:val="both"/>
      </w:pPr>
      <w:r>
        <w:t xml:space="preserve">      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user: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(administrator)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(employee). User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admin hay employee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menu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</w:t>
      </w:r>
      <w:proofErr w:type="spellEnd"/>
      <w:r>
        <w:rPr>
          <w:color w:val="000000"/>
        </w:rPr>
        <w:t>. </w:t>
      </w:r>
    </w:p>
    <w:p w14:paraId="260474E7" w14:textId="77777777" w:rsidR="00BA021F" w:rsidRDefault="00BA021F" w:rsidP="00BA021F">
      <w:pPr>
        <w:pStyle w:val="NormalWeb"/>
        <w:numPr>
          <w:ilvl w:val="0"/>
          <w:numId w:val="22"/>
        </w:numPr>
        <w:spacing w:before="0" w:beforeAutospacing="0" w:after="0" w:afterAutospacing="0"/>
        <w:ind w:left="270"/>
        <w:jc w:val="both"/>
        <w:textAlignment w:val="baseline"/>
        <w:rPr>
          <w:b/>
          <w:bCs/>
          <w:color w:val="000000"/>
          <w:u w:val="single"/>
        </w:rPr>
      </w:pPr>
      <w:proofErr w:type="spellStart"/>
      <w:r>
        <w:rPr>
          <w:b/>
          <w:bCs/>
          <w:color w:val="000000"/>
          <w:u w:val="single"/>
        </w:rPr>
        <w:t>Yêu</w:t>
      </w:r>
      <w:proofErr w:type="spellEnd"/>
      <w:r>
        <w:rPr>
          <w:b/>
          <w:bCs/>
          <w:color w:val="000000"/>
          <w:u w:val="single"/>
        </w:rPr>
        <w:t xml:space="preserve"> </w:t>
      </w:r>
      <w:proofErr w:type="spellStart"/>
      <w:r>
        <w:rPr>
          <w:b/>
          <w:bCs/>
          <w:color w:val="000000"/>
          <w:u w:val="single"/>
        </w:rPr>
        <w:t>cầu</w:t>
      </w:r>
      <w:proofErr w:type="spellEnd"/>
      <w:r>
        <w:rPr>
          <w:b/>
          <w:bCs/>
          <w:color w:val="000000"/>
          <w:u w:val="single"/>
        </w:rPr>
        <w:t xml:space="preserve"> </w:t>
      </w:r>
      <w:proofErr w:type="spellStart"/>
      <w:r>
        <w:rPr>
          <w:b/>
          <w:bCs/>
          <w:color w:val="000000"/>
          <w:u w:val="single"/>
        </w:rPr>
        <w:t>khác</w:t>
      </w:r>
      <w:proofErr w:type="spellEnd"/>
      <w:r>
        <w:rPr>
          <w:b/>
          <w:bCs/>
          <w:color w:val="000000"/>
          <w:u w:val="single"/>
        </w:rPr>
        <w:t>:</w:t>
      </w:r>
    </w:p>
    <w:p w14:paraId="14059A56" w14:textId="77777777" w:rsidR="00BA021F" w:rsidRDefault="00BA021F" w:rsidP="00BA021F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>.</w:t>
      </w:r>
    </w:p>
    <w:p w14:paraId="35FE959B" w14:textId="77777777" w:rsidR="00BA021F" w:rsidRDefault="00BA021F" w:rsidP="00BA021F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user, </w:t>
      </w:r>
      <w:proofErr w:type="spellStart"/>
      <w:r>
        <w:rPr>
          <w:color w:val="000000"/>
        </w:rPr>
        <w:t>hủy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>.</w:t>
      </w:r>
    </w:p>
    <w:p w14:paraId="02BE3647" w14:textId="77777777" w:rsidR="00BA021F" w:rsidRDefault="00BA021F" w:rsidP="00BA021F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pass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dấu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</w:t>
      </w:r>
    </w:p>
    <w:p w14:paraId="5634E289" w14:textId="77777777" w:rsidR="00BA021F" w:rsidRDefault="00BA021F" w:rsidP="00BA021F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FF0000"/>
        </w:rPr>
      </w:pPr>
      <w:proofErr w:type="spellStart"/>
      <w:r>
        <w:rPr>
          <w:color w:val="FF0000"/>
        </w:rPr>
        <w:t>Dùng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màu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kế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giao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diện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dễ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nhìn</w:t>
      </w:r>
      <w:proofErr w:type="spellEnd"/>
      <w:r>
        <w:rPr>
          <w:color w:val="FF0000"/>
        </w:rPr>
        <w:t>.</w:t>
      </w:r>
    </w:p>
    <w:p w14:paraId="657974F7" w14:textId="3B2F162F" w:rsidR="00EA6E2F" w:rsidRPr="00BA021F" w:rsidRDefault="00EA6E2F" w:rsidP="00EA6E2F">
      <w:pPr>
        <w:rPr>
          <w:sz w:val="24"/>
          <w:szCs w:val="24"/>
        </w:rPr>
      </w:pPr>
    </w:p>
    <w:p w14:paraId="4ADEB254" w14:textId="77777777" w:rsidR="006528FA" w:rsidRDefault="005839D4">
      <w:pPr>
        <w:pStyle w:val="Heading2"/>
        <w:rPr>
          <w:rFonts w:cs="Times New Roman"/>
        </w:rPr>
      </w:pPr>
      <w:bookmarkStart w:id="9" w:name="_Toc9712904"/>
      <w:bookmarkStart w:id="10" w:name="_Toc46362678"/>
      <w:bookmarkStart w:id="11" w:name="_Toc46504929"/>
      <w:bookmarkStart w:id="12" w:name="_Toc108397244"/>
      <w:proofErr w:type="spellStart"/>
      <w:r w:rsidRPr="00D406E6">
        <w:rPr>
          <w:rFonts w:cs="Times New Roman"/>
        </w:rPr>
        <w:t>Chức</w:t>
      </w:r>
      <w:proofErr w:type="spellEnd"/>
      <w:r w:rsidRPr="00D406E6">
        <w:rPr>
          <w:rFonts w:cs="Times New Roman"/>
        </w:rPr>
        <w:t xml:space="preserve"> </w:t>
      </w:r>
      <w:proofErr w:type="spellStart"/>
      <w:r w:rsidRPr="00D406E6">
        <w:rPr>
          <w:rFonts w:cs="Times New Roman"/>
        </w:rPr>
        <w:t>năng</w:t>
      </w:r>
      <w:bookmarkEnd w:id="9"/>
      <w:bookmarkEnd w:id="10"/>
      <w:bookmarkEnd w:id="11"/>
      <w:bookmarkEnd w:id="12"/>
      <w:proofErr w:type="spellEnd"/>
    </w:p>
    <w:p w14:paraId="38DC614D" w14:textId="77777777" w:rsidR="00226429" w:rsidRPr="0081086D" w:rsidRDefault="00226429" w:rsidP="00226429">
      <w:pPr>
        <w:pStyle w:val="Heading2"/>
        <w:numPr>
          <w:ilvl w:val="0"/>
          <w:numId w:val="24"/>
        </w:numPr>
        <w:rPr>
          <w:rFonts w:cs="Times New Roman"/>
        </w:rPr>
      </w:pPr>
      <w:r>
        <w:t xml:space="preserve">            </w:t>
      </w:r>
      <w:bookmarkStart w:id="13" w:name="_Toc108017510"/>
      <w:bookmarkStart w:id="14" w:name="_Toc108397245"/>
      <w:proofErr w:type="spellStart"/>
      <w:r w:rsidRPr="0081086D">
        <w:rPr>
          <w:color w:val="000000"/>
          <w:u w:val="single"/>
        </w:rPr>
        <w:t>Đăng</w:t>
      </w:r>
      <w:proofErr w:type="spellEnd"/>
      <w:r w:rsidRPr="0081086D">
        <w:rPr>
          <w:color w:val="000000"/>
          <w:u w:val="single"/>
        </w:rPr>
        <w:t xml:space="preserve"> </w:t>
      </w:r>
      <w:proofErr w:type="spellStart"/>
      <w:r w:rsidRPr="0081086D">
        <w:rPr>
          <w:color w:val="000000"/>
          <w:u w:val="single"/>
        </w:rPr>
        <w:t>nhập</w:t>
      </w:r>
      <w:proofErr w:type="spellEnd"/>
      <w:r w:rsidRPr="0081086D">
        <w:rPr>
          <w:color w:val="000000"/>
          <w:u w:val="single"/>
        </w:rPr>
        <w:t xml:space="preserve"> Admin: </w:t>
      </w:r>
      <w:r w:rsidRPr="0081086D">
        <w:rPr>
          <w:color w:val="000000"/>
        </w:rPr>
        <w:t xml:space="preserve">Admin </w:t>
      </w:r>
      <w:proofErr w:type="spellStart"/>
      <w:r w:rsidRPr="0081086D">
        <w:rPr>
          <w:color w:val="000000"/>
        </w:rPr>
        <w:t>chỉ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được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phép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truy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cập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đến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các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chức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năng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bên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dưới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khi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họ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nhập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đúng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thông</w:t>
      </w:r>
      <w:proofErr w:type="spellEnd"/>
      <w:r w:rsidRPr="0081086D">
        <w:rPr>
          <w:color w:val="000000"/>
        </w:rPr>
        <w:t xml:space="preserve"> tin username </w:t>
      </w:r>
      <w:proofErr w:type="spellStart"/>
      <w:r w:rsidRPr="0081086D">
        <w:rPr>
          <w:color w:val="000000"/>
        </w:rPr>
        <w:t>và</w:t>
      </w:r>
      <w:proofErr w:type="spellEnd"/>
      <w:r w:rsidRPr="0081086D">
        <w:rPr>
          <w:color w:val="000000"/>
        </w:rPr>
        <w:t xml:space="preserve"> password, </w:t>
      </w:r>
      <w:proofErr w:type="spellStart"/>
      <w:r w:rsidRPr="0081086D">
        <w:rPr>
          <w:color w:val="000000"/>
        </w:rPr>
        <w:t>đang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tồn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tại</w:t>
      </w:r>
      <w:proofErr w:type="spellEnd"/>
      <w:r w:rsidRPr="0081086D">
        <w:rPr>
          <w:color w:val="000000"/>
        </w:rPr>
        <w:t xml:space="preserve"> </w:t>
      </w:r>
      <w:proofErr w:type="spellStart"/>
      <w:r w:rsidRPr="0081086D">
        <w:rPr>
          <w:color w:val="000000"/>
        </w:rPr>
        <w:t>trong</w:t>
      </w:r>
      <w:proofErr w:type="spellEnd"/>
      <w:r w:rsidRPr="0081086D">
        <w:rPr>
          <w:color w:val="000000"/>
        </w:rPr>
        <w:t xml:space="preserve"> file Admin.txt.</w:t>
      </w:r>
      <w:bookmarkEnd w:id="13"/>
      <w:bookmarkEnd w:id="14"/>
    </w:p>
    <w:p w14:paraId="798D9532" w14:textId="77777777" w:rsidR="00226429" w:rsidRDefault="00226429" w:rsidP="00226429">
      <w:pPr>
        <w:pStyle w:val="NormalWeb"/>
        <w:numPr>
          <w:ilvl w:val="0"/>
          <w:numId w:val="24"/>
        </w:numPr>
        <w:spacing w:before="0" w:beforeAutospacing="0" w:after="12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Các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chức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năng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chính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của</w:t>
      </w:r>
      <w:proofErr w:type="spellEnd"/>
      <w:r>
        <w:rPr>
          <w:b/>
          <w:bCs/>
          <w:color w:val="000000"/>
        </w:rPr>
        <w:t xml:space="preserve"> Admin:</w:t>
      </w:r>
    </w:p>
    <w:p w14:paraId="47A19148" w14:textId="77777777" w:rsidR="00226429" w:rsidRDefault="00226429" w:rsidP="00226429">
      <w:pPr>
        <w:pStyle w:val="NormalWeb"/>
        <w:spacing w:before="0" w:beforeAutospacing="0" w:after="120" w:afterAutospacing="0"/>
        <w:jc w:val="both"/>
      </w:pP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 xml:space="preserve">Menu Admin </w:t>
      </w:r>
      <w:proofErr w:type="spellStart"/>
      <w:r>
        <w:rPr>
          <w:b/>
          <w:bCs/>
          <w:color w:val="000000"/>
        </w:rPr>
        <w:t>sau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khi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đăng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nhập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thành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công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như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sau</w:t>
      </w:r>
      <w:proofErr w:type="spellEnd"/>
      <w:r>
        <w:rPr>
          <w:b/>
          <w:bCs/>
          <w:color w:val="000000"/>
        </w:rPr>
        <w:t>:</w:t>
      </w:r>
    </w:p>
    <w:p w14:paraId="1C4F4336" w14:textId="77777777" w:rsidR="00226429" w:rsidRPr="0081086D" w:rsidRDefault="00226429" w:rsidP="00226429">
      <w:pPr>
        <w:pStyle w:val="NormalWeb"/>
        <w:spacing w:before="0" w:beforeAutospacing="0" w:after="120" w:afterAutospacing="0"/>
        <w:jc w:val="both"/>
      </w:pPr>
      <w:r w:rsidRPr="00226429">
        <w:rPr>
          <w:b/>
        </w:rPr>
        <w:t xml:space="preserve">               *. </w:t>
      </w:r>
      <w:proofErr w:type="spellStart"/>
      <w:r w:rsidRPr="00226429">
        <w:rPr>
          <w:b/>
          <w:color w:val="000000"/>
        </w:rPr>
        <w:t>Thêm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vào</w:t>
      </w:r>
      <w:proofErr w:type="spellEnd"/>
      <w:r w:rsidRPr="00226429">
        <w:rPr>
          <w:b/>
          <w:color w:val="000000"/>
        </w:rPr>
        <w:t xml:space="preserve"> user </w:t>
      </w:r>
      <w:proofErr w:type="spellStart"/>
      <w:r w:rsidRPr="00226429">
        <w:rPr>
          <w:b/>
          <w:color w:val="000000"/>
        </w:rPr>
        <w:t>mới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bao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gồm</w:t>
      </w:r>
      <w:proofErr w:type="spellEnd"/>
      <w:r w:rsidRPr="00226429">
        <w:rPr>
          <w:b/>
          <w:color w:val="000000"/>
        </w:rPr>
        <w:t>:</w:t>
      </w:r>
      <w:r>
        <w:rPr>
          <w:color w:val="000000"/>
        </w:rPr>
        <w:t xml:space="preserve"> username, password,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đia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email                       </w:t>
      </w:r>
    </w:p>
    <w:p w14:paraId="27D2301B" w14:textId="77777777" w:rsidR="00226429" w:rsidRDefault="00226429" w:rsidP="00226429">
      <w:pPr>
        <w:pStyle w:val="NormalWeb"/>
        <w:numPr>
          <w:ilvl w:val="0"/>
          <w:numId w:val="25"/>
        </w:numPr>
        <w:spacing w:before="0" w:beforeAutospacing="0" w:after="0" w:afterAutospacing="0"/>
        <w:ind w:left="1710"/>
        <w:jc w:val="both"/>
        <w:textAlignment w:val="baseline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Nếu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usermane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trùng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thì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không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thêm</w:t>
      </w:r>
      <w:proofErr w:type="spellEnd"/>
      <w:r>
        <w:rPr>
          <w:i/>
          <w:iCs/>
          <w:color w:val="000000"/>
        </w:rPr>
        <w:t>.</w:t>
      </w:r>
    </w:p>
    <w:p w14:paraId="458C4C35" w14:textId="77777777" w:rsidR="00226429" w:rsidRDefault="00226429" w:rsidP="00226429">
      <w:pPr>
        <w:pStyle w:val="NormalWeb"/>
        <w:numPr>
          <w:ilvl w:val="0"/>
          <w:numId w:val="25"/>
        </w:numPr>
        <w:spacing w:before="0" w:beforeAutospacing="0" w:after="0" w:afterAutospacing="0"/>
        <w:ind w:left="171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Pass </w:t>
      </w:r>
      <w:proofErr w:type="spellStart"/>
      <w:r>
        <w:rPr>
          <w:i/>
          <w:iCs/>
          <w:color w:val="000000"/>
        </w:rPr>
        <w:t>mặc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định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là</w:t>
      </w:r>
      <w:proofErr w:type="spellEnd"/>
      <w:r>
        <w:rPr>
          <w:i/>
          <w:iCs/>
          <w:color w:val="000000"/>
        </w:rPr>
        <w:t xml:space="preserve"> 111111.</w:t>
      </w:r>
    </w:p>
    <w:p w14:paraId="32546346" w14:textId="77777777" w:rsidR="00226429" w:rsidRDefault="00226429" w:rsidP="00226429">
      <w:pPr>
        <w:pStyle w:val="NormalWeb"/>
        <w:numPr>
          <w:ilvl w:val="0"/>
          <w:numId w:val="25"/>
        </w:numPr>
        <w:spacing w:before="0" w:beforeAutospacing="0" w:after="0" w:afterAutospacing="0"/>
        <w:ind w:left="1710"/>
        <w:jc w:val="both"/>
        <w:textAlignment w:val="baseline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Nếu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thêm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thành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công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thì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ghi</w:t>
      </w:r>
      <w:proofErr w:type="spellEnd"/>
      <w:r>
        <w:rPr>
          <w:i/>
          <w:iCs/>
          <w:color w:val="000000"/>
        </w:rPr>
        <w:t xml:space="preserve"> update file Employees.txt </w:t>
      </w:r>
      <w:proofErr w:type="spellStart"/>
      <w:r>
        <w:rPr>
          <w:i/>
          <w:iCs/>
          <w:color w:val="000000"/>
        </w:rPr>
        <w:t>và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tạo</w:t>
      </w:r>
      <w:proofErr w:type="spellEnd"/>
      <w:r>
        <w:rPr>
          <w:i/>
          <w:iCs/>
          <w:color w:val="000000"/>
        </w:rPr>
        <w:t xml:space="preserve"> file [username].txt </w:t>
      </w:r>
      <w:proofErr w:type="spellStart"/>
      <w:r>
        <w:rPr>
          <w:i/>
          <w:iCs/>
          <w:color w:val="000000"/>
        </w:rPr>
        <w:t>lưu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trữ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thông</w:t>
      </w:r>
      <w:proofErr w:type="spellEnd"/>
      <w:r>
        <w:rPr>
          <w:i/>
          <w:iCs/>
          <w:color w:val="000000"/>
        </w:rPr>
        <w:t xml:space="preserve"> tin </w:t>
      </w:r>
      <w:proofErr w:type="spellStart"/>
      <w:r>
        <w:rPr>
          <w:i/>
          <w:iCs/>
          <w:color w:val="000000"/>
        </w:rPr>
        <w:t>của</w:t>
      </w:r>
      <w:proofErr w:type="spellEnd"/>
      <w:r>
        <w:rPr>
          <w:i/>
          <w:iCs/>
          <w:color w:val="000000"/>
        </w:rPr>
        <w:t xml:space="preserve"> user </w:t>
      </w:r>
      <w:proofErr w:type="spellStart"/>
      <w:r>
        <w:rPr>
          <w:i/>
          <w:iCs/>
          <w:color w:val="000000"/>
        </w:rPr>
        <w:t>bao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gồm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họ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tên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địa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chỉ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số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điện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thoại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và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địa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chỉ</w:t>
      </w:r>
      <w:proofErr w:type="spellEnd"/>
      <w:r>
        <w:rPr>
          <w:i/>
          <w:iCs/>
          <w:color w:val="000000"/>
        </w:rPr>
        <w:t xml:space="preserve"> email. (</w:t>
      </w:r>
      <w:proofErr w:type="spellStart"/>
      <w:proofErr w:type="gramStart"/>
      <w:r>
        <w:rPr>
          <w:i/>
          <w:iCs/>
          <w:color w:val="000000"/>
        </w:rPr>
        <w:t>mỗi</w:t>
      </w:r>
      <w:proofErr w:type="spellEnd"/>
      <w:proofErr w:type="gram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thông</w:t>
      </w:r>
      <w:proofErr w:type="spellEnd"/>
      <w:r>
        <w:rPr>
          <w:i/>
          <w:iCs/>
          <w:color w:val="000000"/>
        </w:rPr>
        <w:t xml:space="preserve"> tin </w:t>
      </w:r>
      <w:proofErr w:type="spellStart"/>
      <w:r>
        <w:rPr>
          <w:i/>
          <w:iCs/>
          <w:color w:val="000000"/>
        </w:rPr>
        <w:t>lưu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một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dòng</w:t>
      </w:r>
      <w:proofErr w:type="spellEnd"/>
      <w:r>
        <w:rPr>
          <w:i/>
          <w:iCs/>
          <w:color w:val="000000"/>
        </w:rPr>
        <w:t>).</w:t>
      </w:r>
    </w:p>
    <w:p w14:paraId="6A713BFC" w14:textId="77777777" w:rsidR="00226429" w:rsidRPr="0081086D" w:rsidRDefault="00226429" w:rsidP="00226429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226429">
        <w:rPr>
          <w:b/>
        </w:rPr>
        <w:t xml:space="preserve">              *. </w:t>
      </w:r>
      <w:proofErr w:type="spellStart"/>
      <w:r w:rsidRPr="00226429">
        <w:rPr>
          <w:b/>
          <w:color w:val="000000"/>
        </w:rPr>
        <w:t>Xóa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một</w:t>
      </w:r>
      <w:proofErr w:type="spellEnd"/>
      <w:r w:rsidRPr="00226429">
        <w:rPr>
          <w:b/>
          <w:color w:val="000000"/>
        </w:rPr>
        <w:t xml:space="preserve"> user </w:t>
      </w:r>
      <w:proofErr w:type="spellStart"/>
      <w:r w:rsidRPr="00226429">
        <w:rPr>
          <w:b/>
          <w:color w:val="000000"/>
        </w:rPr>
        <w:t>ra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khỏi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danh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sách</w:t>
      </w:r>
      <w:proofErr w:type="spellEnd"/>
      <w:r w:rsidRPr="00226429">
        <w:rPr>
          <w:b/>
          <w:color w:val="000000"/>
        </w:rPr>
        <w:t xml:space="preserve"> employee</w:t>
      </w:r>
      <w:r w:rsidRPr="0081086D">
        <w:rPr>
          <w:color w:val="000000"/>
        </w:rPr>
        <w:t>. </w:t>
      </w:r>
    </w:p>
    <w:p w14:paraId="15171E4C" w14:textId="77777777" w:rsidR="00226429" w:rsidRDefault="00226429" w:rsidP="00226429">
      <w:pPr>
        <w:pStyle w:val="NormalWeb"/>
        <w:numPr>
          <w:ilvl w:val="0"/>
          <w:numId w:val="26"/>
        </w:numPr>
        <w:spacing w:before="0" w:beforeAutospacing="0" w:after="0" w:afterAutospacing="0"/>
        <w:ind w:left="1710"/>
        <w:jc w:val="both"/>
        <w:textAlignment w:val="baseline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Nếu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xóa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thành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công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thì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ghi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cập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nhật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lại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thông</w:t>
      </w:r>
      <w:proofErr w:type="spellEnd"/>
      <w:r>
        <w:rPr>
          <w:i/>
          <w:iCs/>
          <w:color w:val="000000"/>
        </w:rPr>
        <w:t xml:space="preserve"> tin </w:t>
      </w:r>
      <w:proofErr w:type="spellStart"/>
      <w:r>
        <w:rPr>
          <w:i/>
          <w:iCs/>
          <w:color w:val="000000"/>
        </w:rPr>
        <w:t>của</w:t>
      </w:r>
      <w:proofErr w:type="spellEnd"/>
      <w:r>
        <w:rPr>
          <w:i/>
          <w:iCs/>
          <w:color w:val="000000"/>
        </w:rPr>
        <w:t xml:space="preserve"> file Employees.txt </w:t>
      </w:r>
      <w:proofErr w:type="spellStart"/>
      <w:r>
        <w:rPr>
          <w:i/>
          <w:iCs/>
          <w:color w:val="000000"/>
        </w:rPr>
        <w:t>và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xóa</w:t>
      </w:r>
      <w:proofErr w:type="spellEnd"/>
      <w:r>
        <w:rPr>
          <w:i/>
          <w:iCs/>
          <w:color w:val="000000"/>
        </w:rPr>
        <w:t xml:space="preserve"> file [username].txt.</w:t>
      </w:r>
    </w:p>
    <w:p w14:paraId="32F204BB" w14:textId="77777777" w:rsidR="00226429" w:rsidRPr="00226429" w:rsidRDefault="00226429" w:rsidP="0022642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226429">
        <w:rPr>
          <w:b/>
        </w:rPr>
        <w:t xml:space="preserve">               *. </w:t>
      </w:r>
      <w:proofErr w:type="spellStart"/>
      <w:r w:rsidRPr="00226429">
        <w:rPr>
          <w:b/>
          <w:color w:val="000000"/>
        </w:rPr>
        <w:t>Tìm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và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hiển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thị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thông</w:t>
      </w:r>
      <w:proofErr w:type="spellEnd"/>
      <w:r w:rsidRPr="00226429">
        <w:rPr>
          <w:b/>
          <w:color w:val="000000"/>
        </w:rPr>
        <w:t xml:space="preserve"> tin employee </w:t>
      </w:r>
      <w:proofErr w:type="spellStart"/>
      <w:proofErr w:type="gramStart"/>
      <w:r w:rsidRPr="00226429">
        <w:rPr>
          <w:b/>
          <w:color w:val="000000"/>
        </w:rPr>
        <w:t>theo</w:t>
      </w:r>
      <w:proofErr w:type="spellEnd"/>
      <w:proofErr w:type="gramEnd"/>
      <w:r w:rsidRPr="00226429">
        <w:rPr>
          <w:b/>
          <w:color w:val="000000"/>
        </w:rPr>
        <w:t xml:space="preserve"> username.</w:t>
      </w:r>
    </w:p>
    <w:p w14:paraId="09AC397A" w14:textId="036C48CA" w:rsidR="00226429" w:rsidRDefault="00226429" w:rsidP="0022642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226429">
        <w:rPr>
          <w:b/>
        </w:rPr>
        <w:t xml:space="preserve">               *. </w:t>
      </w:r>
      <w:proofErr w:type="spellStart"/>
      <w:r w:rsidRPr="00226429">
        <w:rPr>
          <w:b/>
          <w:color w:val="000000"/>
        </w:rPr>
        <w:t>Cập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nhật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lại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thông</w:t>
      </w:r>
      <w:proofErr w:type="spellEnd"/>
      <w:r w:rsidRPr="00226429">
        <w:rPr>
          <w:b/>
          <w:color w:val="000000"/>
        </w:rPr>
        <w:t xml:space="preserve"> tin </w:t>
      </w:r>
      <w:proofErr w:type="spellStart"/>
      <w:r w:rsidRPr="00226429">
        <w:rPr>
          <w:b/>
          <w:color w:val="000000"/>
        </w:rPr>
        <w:t>của</w:t>
      </w:r>
      <w:proofErr w:type="spellEnd"/>
      <w:r w:rsidRPr="00226429">
        <w:rPr>
          <w:b/>
          <w:color w:val="000000"/>
        </w:rPr>
        <w:t xml:space="preserve"> employee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   email).</w:t>
      </w:r>
    </w:p>
    <w:p w14:paraId="2F25B1FF" w14:textId="77777777" w:rsidR="00226429" w:rsidRDefault="00226429" w:rsidP="00226429">
      <w:pPr>
        <w:pStyle w:val="NormalWeb"/>
        <w:numPr>
          <w:ilvl w:val="0"/>
          <w:numId w:val="27"/>
        </w:numPr>
        <w:spacing w:before="0" w:beforeAutospacing="0" w:after="0" w:afterAutospacing="0"/>
        <w:ind w:left="171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 xml:space="preserve">Cho </w:t>
      </w:r>
      <w:proofErr w:type="spellStart"/>
      <w:r>
        <w:rPr>
          <w:i/>
          <w:iCs/>
          <w:color w:val="000000"/>
        </w:rPr>
        <w:t>người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dùng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tùy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chọn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muốn</w:t>
      </w:r>
      <w:proofErr w:type="spellEnd"/>
      <w:r>
        <w:rPr>
          <w:i/>
          <w:iCs/>
          <w:color w:val="000000"/>
        </w:rPr>
        <w:t xml:space="preserve"> update </w:t>
      </w:r>
      <w:proofErr w:type="spellStart"/>
      <w:r>
        <w:rPr>
          <w:i/>
          <w:iCs/>
          <w:color w:val="000000"/>
        </w:rPr>
        <w:t>bất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kỳ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thuộc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tính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nào</w:t>
      </w:r>
      <w:proofErr w:type="spellEnd"/>
      <w:r>
        <w:rPr>
          <w:i/>
          <w:iCs/>
          <w:color w:val="000000"/>
        </w:rPr>
        <w:t>. </w:t>
      </w:r>
    </w:p>
    <w:p w14:paraId="542A51B6" w14:textId="77777777" w:rsidR="00226429" w:rsidRDefault="00226429" w:rsidP="00226429">
      <w:pPr>
        <w:pStyle w:val="NormalWeb"/>
        <w:numPr>
          <w:ilvl w:val="0"/>
          <w:numId w:val="27"/>
        </w:numPr>
        <w:spacing w:before="0" w:beforeAutospacing="0" w:after="0" w:afterAutospacing="0"/>
        <w:ind w:left="1710"/>
        <w:jc w:val="both"/>
        <w:textAlignment w:val="baseline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Ghi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cập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nhật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lại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thông</w:t>
      </w:r>
      <w:proofErr w:type="spellEnd"/>
      <w:r>
        <w:rPr>
          <w:i/>
          <w:iCs/>
          <w:color w:val="000000"/>
        </w:rPr>
        <w:t xml:space="preserve"> tin file [username].txt  </w:t>
      </w:r>
    </w:p>
    <w:p w14:paraId="768D974B" w14:textId="77777777" w:rsidR="00226429" w:rsidRPr="00226429" w:rsidRDefault="00226429" w:rsidP="0022642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226429">
        <w:rPr>
          <w:b/>
        </w:rPr>
        <w:t xml:space="preserve">               *. </w:t>
      </w:r>
      <w:proofErr w:type="spellStart"/>
      <w:r w:rsidRPr="00226429">
        <w:rPr>
          <w:b/>
          <w:color w:val="000000"/>
        </w:rPr>
        <w:t>Hiển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thị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thông</w:t>
      </w:r>
      <w:proofErr w:type="spellEnd"/>
      <w:r w:rsidRPr="00226429">
        <w:rPr>
          <w:b/>
          <w:color w:val="000000"/>
        </w:rPr>
        <w:t xml:space="preserve"> tin </w:t>
      </w:r>
      <w:proofErr w:type="spellStart"/>
      <w:r w:rsidRPr="00226429">
        <w:rPr>
          <w:b/>
          <w:color w:val="000000"/>
        </w:rPr>
        <w:t>toàn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bộ</w:t>
      </w:r>
      <w:proofErr w:type="spellEnd"/>
      <w:r w:rsidRPr="00226429">
        <w:rPr>
          <w:b/>
          <w:color w:val="000000"/>
        </w:rPr>
        <w:t xml:space="preserve"> employee.</w:t>
      </w:r>
    </w:p>
    <w:p w14:paraId="30F212D4" w14:textId="77777777" w:rsidR="00226429" w:rsidRDefault="00226429" w:rsidP="00226429"/>
    <w:p w14:paraId="51C92F26" w14:textId="77777777" w:rsidR="00226429" w:rsidRPr="00226429" w:rsidRDefault="00226429" w:rsidP="00226429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proofErr w:type="spellStart"/>
      <w:r w:rsidRPr="00226429">
        <w:rPr>
          <w:b/>
          <w:sz w:val="24"/>
          <w:szCs w:val="24"/>
        </w:rPr>
        <w:t>Chức</w:t>
      </w:r>
      <w:proofErr w:type="spellEnd"/>
      <w:r w:rsidRPr="00226429">
        <w:rPr>
          <w:b/>
          <w:sz w:val="24"/>
          <w:szCs w:val="24"/>
        </w:rPr>
        <w:t xml:space="preserve"> </w:t>
      </w:r>
      <w:proofErr w:type="spellStart"/>
      <w:r w:rsidRPr="00226429">
        <w:rPr>
          <w:b/>
          <w:sz w:val="24"/>
          <w:szCs w:val="24"/>
        </w:rPr>
        <w:t>năng</w:t>
      </w:r>
      <w:proofErr w:type="spellEnd"/>
      <w:r w:rsidRPr="00226429">
        <w:rPr>
          <w:b/>
          <w:sz w:val="24"/>
          <w:szCs w:val="24"/>
        </w:rPr>
        <w:t xml:space="preserve"> </w:t>
      </w:r>
      <w:proofErr w:type="spellStart"/>
      <w:r w:rsidRPr="00226429">
        <w:rPr>
          <w:b/>
          <w:sz w:val="24"/>
          <w:szCs w:val="24"/>
        </w:rPr>
        <w:t>cua</w:t>
      </w:r>
      <w:proofErr w:type="spellEnd"/>
      <w:r w:rsidRPr="00226429">
        <w:rPr>
          <w:b/>
          <w:sz w:val="24"/>
          <w:szCs w:val="24"/>
        </w:rPr>
        <w:t xml:space="preserve"> employee</w:t>
      </w:r>
    </w:p>
    <w:p w14:paraId="2E22A05E" w14:textId="77777777" w:rsidR="00226429" w:rsidRDefault="00226429" w:rsidP="00226429">
      <w:pPr>
        <w:pStyle w:val="NormalWeb"/>
        <w:spacing w:before="0" w:beforeAutospacing="0" w:after="120" w:afterAutospacing="0"/>
        <w:ind w:left="1170"/>
        <w:jc w:val="both"/>
        <w:textAlignment w:val="baseline"/>
        <w:rPr>
          <w:color w:val="000000"/>
          <w:u w:val="single"/>
        </w:rPr>
      </w:pPr>
      <w:r>
        <w:lastRenderedPageBreak/>
        <w:t>*.</w:t>
      </w:r>
      <w:proofErr w:type="spellStart"/>
      <w:r>
        <w:rPr>
          <w:b/>
          <w:bCs/>
          <w:color w:val="000000"/>
          <w:u w:val="single"/>
        </w:rPr>
        <w:t>Đăng</w:t>
      </w:r>
      <w:proofErr w:type="spellEnd"/>
      <w:r>
        <w:rPr>
          <w:b/>
          <w:bCs/>
          <w:color w:val="000000"/>
          <w:u w:val="single"/>
        </w:rPr>
        <w:t xml:space="preserve"> </w:t>
      </w:r>
      <w:proofErr w:type="spellStart"/>
      <w:r>
        <w:rPr>
          <w:b/>
          <w:bCs/>
          <w:color w:val="000000"/>
          <w:u w:val="single"/>
        </w:rPr>
        <w:t>nhập</w:t>
      </w:r>
      <w:proofErr w:type="spellEnd"/>
      <w:r>
        <w:rPr>
          <w:color w:val="000000"/>
          <w:u w:val="single"/>
        </w:rPr>
        <w:t>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User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usename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password </w:t>
      </w:r>
      <w:proofErr w:type="spellStart"/>
      <w:r>
        <w:rPr>
          <w:color w:val="000000"/>
        </w:rPr>
        <w:t>đang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file Employees.txt. </w:t>
      </w:r>
    </w:p>
    <w:p w14:paraId="016F0EA5" w14:textId="77777777" w:rsidR="00226429" w:rsidRDefault="00226429" w:rsidP="00226429">
      <w:pPr>
        <w:pStyle w:val="NormalWeb"/>
        <w:numPr>
          <w:ilvl w:val="0"/>
          <w:numId w:val="28"/>
        </w:numPr>
        <w:spacing w:before="0" w:beforeAutospacing="0" w:after="0" w:afterAutospacing="0"/>
        <w:ind w:left="1710"/>
        <w:jc w:val="both"/>
        <w:textAlignment w:val="baseline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Nếu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đăng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nhập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sai</w:t>
      </w:r>
      <w:proofErr w:type="spellEnd"/>
      <w:r>
        <w:rPr>
          <w:i/>
          <w:iCs/>
          <w:color w:val="000000"/>
        </w:rPr>
        <w:t xml:space="preserve"> 3 </w:t>
      </w:r>
      <w:proofErr w:type="spellStart"/>
      <w:r>
        <w:rPr>
          <w:i/>
          <w:iCs/>
          <w:color w:val="000000"/>
        </w:rPr>
        <w:t>lần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thì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thoát</w:t>
      </w:r>
      <w:proofErr w:type="spellEnd"/>
      <w:r>
        <w:rPr>
          <w:i/>
          <w:iCs/>
          <w:color w:val="000000"/>
        </w:rPr>
        <w:t>. </w:t>
      </w:r>
    </w:p>
    <w:p w14:paraId="1C9170EA" w14:textId="77777777" w:rsidR="00226429" w:rsidRDefault="00226429" w:rsidP="00226429">
      <w:pPr>
        <w:pStyle w:val="NormalWeb"/>
        <w:numPr>
          <w:ilvl w:val="0"/>
          <w:numId w:val="28"/>
        </w:numPr>
        <w:spacing w:before="0" w:beforeAutospacing="0" w:after="200" w:afterAutospacing="0"/>
        <w:ind w:left="1710"/>
        <w:jc w:val="both"/>
        <w:textAlignment w:val="baseline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Nếu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là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lần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đăng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nhập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đầu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tiên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thì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chương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trình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bắt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buộc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đổi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mật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khẩu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sau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khi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đăng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nhập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thành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công</w:t>
      </w:r>
      <w:proofErr w:type="spellEnd"/>
      <w:r>
        <w:rPr>
          <w:i/>
          <w:iCs/>
          <w:color w:val="000000"/>
        </w:rPr>
        <w:t xml:space="preserve">. </w:t>
      </w:r>
      <w:proofErr w:type="spellStart"/>
      <w:r>
        <w:rPr>
          <w:i/>
          <w:iCs/>
          <w:color w:val="000000"/>
        </w:rPr>
        <w:t>Ghi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cập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nhật</w:t>
      </w:r>
      <w:proofErr w:type="spellEnd"/>
      <w:r>
        <w:rPr>
          <w:i/>
          <w:iCs/>
          <w:color w:val="000000"/>
        </w:rPr>
        <w:t xml:space="preserve"> file Employees.txt.</w:t>
      </w:r>
    </w:p>
    <w:p w14:paraId="12A5717E" w14:textId="77777777" w:rsidR="00226429" w:rsidRDefault="00226429" w:rsidP="00226429">
      <w:pPr>
        <w:pStyle w:val="NormalWeb"/>
        <w:spacing w:before="0" w:beforeAutospacing="0" w:after="200" w:afterAutospacing="0"/>
        <w:ind w:left="1710"/>
        <w:jc w:val="both"/>
        <w:textAlignment w:val="baseline"/>
        <w:rPr>
          <w:i/>
          <w:iCs/>
          <w:color w:val="000000"/>
        </w:rPr>
      </w:pPr>
    </w:p>
    <w:p w14:paraId="6FFF9B64" w14:textId="77777777" w:rsidR="00226429" w:rsidRDefault="00226429" w:rsidP="0022642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t>*.</w:t>
      </w:r>
      <w:proofErr w:type="spellStart"/>
      <w:r w:rsidRPr="00226429">
        <w:rPr>
          <w:b/>
          <w:color w:val="000000"/>
        </w:rPr>
        <w:t>Hiển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thị</w:t>
      </w:r>
      <w:proofErr w:type="spellEnd"/>
      <w:r w:rsidRPr="00226429">
        <w:rPr>
          <w:b/>
          <w:color w:val="000000"/>
        </w:rPr>
        <w:t xml:space="preserve"> </w:t>
      </w:r>
      <w:proofErr w:type="spellStart"/>
      <w:r w:rsidRPr="00226429">
        <w:rPr>
          <w:b/>
          <w:color w:val="000000"/>
        </w:rPr>
        <w:t>thông</w:t>
      </w:r>
      <w:proofErr w:type="spellEnd"/>
      <w:r w:rsidRPr="00226429">
        <w:rPr>
          <w:b/>
          <w:color w:val="000000"/>
        </w:rPr>
        <w:t xml:space="preserve"> tin </w:t>
      </w:r>
      <w:proofErr w:type="spellStart"/>
      <w:r w:rsidRPr="00226429">
        <w:rPr>
          <w:b/>
          <w:color w:val="000000"/>
        </w:rPr>
        <w:t>của</w:t>
      </w:r>
      <w:proofErr w:type="spellEnd"/>
      <w:r w:rsidRPr="00226429">
        <w:rPr>
          <w:b/>
          <w:color w:val="000000"/>
        </w:rPr>
        <w:t xml:space="preserve"> employee: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file [username].txt  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>.</w:t>
      </w:r>
    </w:p>
    <w:p w14:paraId="3BF93EC1" w14:textId="77777777" w:rsidR="00226429" w:rsidRDefault="00226429" w:rsidP="0022642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226429">
        <w:rPr>
          <w:b/>
        </w:rPr>
        <w:t>*.</w:t>
      </w:r>
      <w:proofErr w:type="spellStart"/>
      <w:r w:rsidRPr="00226429">
        <w:rPr>
          <w:b/>
          <w:color w:val="000000"/>
        </w:rPr>
        <w:t>Đổi</w:t>
      </w:r>
      <w:proofErr w:type="spellEnd"/>
      <w:r w:rsidRPr="00226429">
        <w:rPr>
          <w:b/>
          <w:color w:val="000000"/>
        </w:rPr>
        <w:t xml:space="preserve"> password: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pass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2. </w:t>
      </w:r>
    </w:p>
    <w:p w14:paraId="63E9583D" w14:textId="77777777" w:rsidR="00226429" w:rsidRDefault="00226429" w:rsidP="00226429">
      <w:pPr>
        <w:pStyle w:val="NormalWeb"/>
        <w:numPr>
          <w:ilvl w:val="0"/>
          <w:numId w:val="29"/>
        </w:numPr>
        <w:spacing w:before="0" w:beforeAutospacing="0" w:after="0" w:afterAutospacing="0"/>
        <w:ind w:left="1710"/>
        <w:jc w:val="both"/>
        <w:textAlignment w:val="baseline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Trước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khi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nhập</w:t>
      </w:r>
      <w:proofErr w:type="spellEnd"/>
      <w:r>
        <w:rPr>
          <w:i/>
          <w:iCs/>
          <w:color w:val="000000"/>
        </w:rPr>
        <w:t xml:space="preserve"> pass </w:t>
      </w:r>
      <w:proofErr w:type="spellStart"/>
      <w:r>
        <w:rPr>
          <w:i/>
          <w:iCs/>
          <w:color w:val="000000"/>
        </w:rPr>
        <w:t>mới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cần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nhập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mật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khẩu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để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xác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nhận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chủ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tài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khoản</w:t>
      </w:r>
      <w:proofErr w:type="spellEnd"/>
      <w:r>
        <w:rPr>
          <w:i/>
          <w:iCs/>
          <w:color w:val="000000"/>
        </w:rPr>
        <w:t>.</w:t>
      </w:r>
    </w:p>
    <w:p w14:paraId="09EB0C1B" w14:textId="77777777" w:rsidR="00226429" w:rsidRDefault="00226429" w:rsidP="00226429">
      <w:pPr>
        <w:pStyle w:val="NormalWeb"/>
        <w:numPr>
          <w:ilvl w:val="0"/>
          <w:numId w:val="29"/>
        </w:numPr>
        <w:spacing w:before="0" w:beforeAutospacing="0" w:after="0" w:afterAutospacing="0"/>
        <w:ind w:left="1710"/>
        <w:jc w:val="both"/>
        <w:textAlignment w:val="baseline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Nhập</w:t>
      </w:r>
      <w:proofErr w:type="spellEnd"/>
      <w:r>
        <w:rPr>
          <w:i/>
          <w:iCs/>
          <w:color w:val="000000"/>
        </w:rPr>
        <w:t xml:space="preserve"> 2 </w:t>
      </w:r>
      <w:proofErr w:type="spellStart"/>
      <w:r>
        <w:rPr>
          <w:i/>
          <w:iCs/>
          <w:color w:val="000000"/>
        </w:rPr>
        <w:t>lần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cho</w:t>
      </w:r>
      <w:proofErr w:type="spellEnd"/>
      <w:r>
        <w:rPr>
          <w:i/>
          <w:iCs/>
          <w:color w:val="000000"/>
        </w:rPr>
        <w:t xml:space="preserve"> pass </w:t>
      </w:r>
      <w:proofErr w:type="spellStart"/>
      <w:r>
        <w:rPr>
          <w:i/>
          <w:iCs/>
          <w:color w:val="000000"/>
        </w:rPr>
        <w:t>mới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để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xác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nhận</w:t>
      </w:r>
      <w:proofErr w:type="spellEnd"/>
      <w:r>
        <w:rPr>
          <w:i/>
          <w:iCs/>
          <w:color w:val="000000"/>
        </w:rPr>
        <w:t>. </w:t>
      </w:r>
    </w:p>
    <w:p w14:paraId="193C2986" w14:textId="77777777" w:rsidR="00226429" w:rsidRDefault="00226429" w:rsidP="00226429">
      <w:pPr>
        <w:pStyle w:val="NormalWeb"/>
        <w:numPr>
          <w:ilvl w:val="0"/>
          <w:numId w:val="29"/>
        </w:numPr>
        <w:spacing w:before="0" w:beforeAutospacing="0" w:after="0" w:afterAutospacing="0"/>
        <w:ind w:left="1710"/>
        <w:jc w:val="both"/>
        <w:textAlignment w:val="baseline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Ghi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cập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nhật</w:t>
      </w:r>
      <w:proofErr w:type="spellEnd"/>
      <w:r>
        <w:rPr>
          <w:i/>
          <w:iCs/>
          <w:color w:val="000000"/>
        </w:rPr>
        <w:t xml:space="preserve"> file Employees.txt.</w:t>
      </w:r>
    </w:p>
    <w:p w14:paraId="53C19A21" w14:textId="4542D0B6" w:rsidR="00226429" w:rsidRPr="00226429" w:rsidRDefault="00226429" w:rsidP="00226429">
      <w:pPr>
        <w:rPr>
          <w:sz w:val="24"/>
          <w:szCs w:val="24"/>
        </w:rPr>
      </w:pPr>
    </w:p>
    <w:p w14:paraId="795B2ED9" w14:textId="77777777" w:rsidR="006528FA" w:rsidRPr="00D406E6" w:rsidRDefault="005839D4" w:rsidP="00D406E6">
      <w:pPr>
        <w:pStyle w:val="Heading1"/>
      </w:pPr>
      <w:bookmarkStart w:id="15" w:name="_Toc46362679"/>
      <w:bookmarkStart w:id="16" w:name="_Toc9712905"/>
      <w:bookmarkStart w:id="17" w:name="_Toc46504930"/>
      <w:bookmarkStart w:id="18" w:name="_Toc108397246"/>
      <w:proofErr w:type="spellStart"/>
      <w:r w:rsidRPr="00D406E6">
        <w:t>Phân</w:t>
      </w:r>
      <w:proofErr w:type="spellEnd"/>
      <w:r w:rsidRPr="00D406E6">
        <w:t xml:space="preserve"> </w:t>
      </w:r>
      <w:proofErr w:type="spellStart"/>
      <w:r w:rsidRPr="00D406E6">
        <w:t>công</w:t>
      </w:r>
      <w:proofErr w:type="spellEnd"/>
      <w:r w:rsidRPr="00D406E6">
        <w:t xml:space="preserve"> </w:t>
      </w:r>
      <w:proofErr w:type="spellStart"/>
      <w:r w:rsidRPr="00D406E6">
        <w:t>nhiệm</w:t>
      </w:r>
      <w:proofErr w:type="spellEnd"/>
      <w:r w:rsidRPr="00D406E6">
        <w:t xml:space="preserve"> </w:t>
      </w:r>
      <w:proofErr w:type="spellStart"/>
      <w:r w:rsidRPr="00D406E6">
        <w:t>vụ</w:t>
      </w:r>
      <w:bookmarkEnd w:id="15"/>
      <w:bookmarkEnd w:id="16"/>
      <w:bookmarkEnd w:id="17"/>
      <w:bookmarkEnd w:id="18"/>
      <w:proofErr w:type="spellEnd"/>
      <w:r w:rsidRPr="00D406E6">
        <w:br/>
      </w:r>
    </w:p>
    <w:tbl>
      <w:tblPr>
        <w:tblStyle w:val="TableGrid"/>
        <w:tblW w:w="10173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783"/>
        <w:gridCol w:w="1620"/>
        <w:gridCol w:w="2620"/>
        <w:gridCol w:w="1466"/>
        <w:gridCol w:w="2304"/>
        <w:gridCol w:w="1380"/>
      </w:tblGrid>
      <w:tr w:rsidR="006528FA" w:rsidRPr="00D406E6" w14:paraId="3D7048DD" w14:textId="77777777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303F" w14:textId="77777777" w:rsidR="006528FA" w:rsidRPr="00D406E6" w:rsidRDefault="005839D4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44ACA4" w14:textId="77777777" w:rsidR="006528FA" w:rsidRPr="00D406E6" w:rsidRDefault="005839D4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Họ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sinh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9FDB8E" w14:textId="77777777" w:rsidR="006528FA" w:rsidRPr="00D406E6" w:rsidRDefault="005839D4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Mô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tả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nội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B6B779" w14:textId="77777777" w:rsidR="006528FA" w:rsidRPr="00D406E6" w:rsidRDefault="005839D4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Vấn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đề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gặp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phải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94B1C" w14:textId="77777777" w:rsidR="006528FA" w:rsidRPr="00D406E6" w:rsidRDefault="005839D4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Hướng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giải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B36D2E" w14:textId="77777777" w:rsidR="006528FA" w:rsidRPr="00D406E6" w:rsidRDefault="005839D4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Cá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nhân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đánh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giá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mức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độ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hoàn</w:t>
            </w:r>
            <w:proofErr w:type="spellEnd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406E6">
              <w:rPr>
                <w:rFonts w:ascii="Times New Roman" w:hAnsi="Times New Roman"/>
                <w:b/>
                <w:sz w:val="26"/>
                <w:szCs w:val="26"/>
              </w:rPr>
              <w:t>thành</w:t>
            </w:r>
            <w:proofErr w:type="spellEnd"/>
          </w:p>
        </w:tc>
      </w:tr>
      <w:tr w:rsidR="00EA6E2F" w:rsidRPr="00D406E6" w14:paraId="3775DBBA" w14:textId="77777777">
        <w:trPr>
          <w:trHeight w:val="782"/>
        </w:trPr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A8273F" w14:textId="77777777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06E6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8F65103" w14:textId="799F7CE9" w:rsidR="00EA6E2F" w:rsidRPr="00D406E6" w:rsidRDefault="00EA6E2F" w:rsidP="00EA6E2F">
            <w:pPr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409F7D" w14:textId="234B38C7" w:rsidR="00EA6E2F" w:rsidRPr="00EA6E2F" w:rsidRDefault="00EA6E2F" w:rsidP="00EA6E2F">
            <w:pPr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Admin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0BE43" w14:textId="77777777" w:rsidR="00EA6E2F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file </w:t>
            </w:r>
          </w:p>
          <w:p w14:paraId="1F3354E1" w14:textId="42905296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4C06BF" w14:textId="55C00261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B7A0B" w14:textId="4713EFFE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EA6E2F" w:rsidRPr="00D406E6" w14:paraId="25D1A82B" w14:textId="77777777" w:rsidTr="00B87CC2">
        <w:trPr>
          <w:trHeight w:val="737"/>
        </w:trPr>
        <w:tc>
          <w:tcPr>
            <w:tcW w:w="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7B3F6B" w14:textId="77777777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left w:val="nil"/>
              <w:right w:val="single" w:sz="4" w:space="0" w:color="auto"/>
            </w:tcBorders>
          </w:tcPr>
          <w:p w14:paraId="763CC555" w14:textId="77777777" w:rsidR="00EA6E2F" w:rsidRPr="00D406E6" w:rsidRDefault="00EA6E2F" w:rsidP="00EA6E2F">
            <w:pPr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B4970" w14:textId="739A4898" w:rsidR="00EA6E2F" w:rsidRPr="00EA6E2F" w:rsidRDefault="00EA6E2F" w:rsidP="00EA6E2F">
            <w:pPr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class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Admin , Employee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ED1564" w14:textId="42282E9C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5A9704" w14:textId="1A90FBAE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602755" w14:textId="62EABC70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6528FA" w:rsidRPr="00D406E6" w14:paraId="5FA2C015" w14:textId="77777777">
        <w:trPr>
          <w:trHeight w:val="782"/>
        </w:trPr>
        <w:tc>
          <w:tcPr>
            <w:tcW w:w="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2D4D9D" w14:textId="77777777" w:rsidR="006528FA" w:rsidRPr="00D406E6" w:rsidRDefault="006528FA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left w:val="nil"/>
              <w:right w:val="single" w:sz="4" w:space="0" w:color="auto"/>
            </w:tcBorders>
          </w:tcPr>
          <w:p w14:paraId="200771A1" w14:textId="77777777" w:rsidR="006528FA" w:rsidRPr="00D406E6" w:rsidRDefault="006528FA">
            <w:pPr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459D16" w14:textId="77777777" w:rsidR="006528FA" w:rsidRPr="00D406E6" w:rsidRDefault="006528FA">
            <w:pPr>
              <w:pStyle w:val="ListParagraph"/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84D40" w14:textId="321196B1" w:rsidR="006528FA" w:rsidRPr="00D406E6" w:rsidRDefault="006528FA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87E8C" w14:textId="61A92C33" w:rsidR="006528FA" w:rsidRPr="00D406E6" w:rsidRDefault="006528FA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B82BA" w14:textId="7F2FA3BB" w:rsidR="006528FA" w:rsidRPr="00D406E6" w:rsidRDefault="006528FA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A6E2F" w:rsidRPr="00D406E6" w14:paraId="4FE09CCC" w14:textId="77777777" w:rsidTr="00B87CC2">
        <w:trPr>
          <w:trHeight w:val="620"/>
        </w:trPr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61A95" w14:textId="77777777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06E6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0D66EF7" w14:textId="64EF7FB2" w:rsidR="00EA6E2F" w:rsidRPr="00D406E6" w:rsidRDefault="00EA6E2F" w:rsidP="00EA6E2F">
            <w:pPr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Hạnh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7C87C" w14:textId="5302C334" w:rsidR="00EA6E2F" w:rsidRPr="00EA6E2F" w:rsidRDefault="00EA6E2F" w:rsidP="00EA6E2F">
            <w:pPr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hàm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bằng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khâu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2452698" w14:textId="2C077F2E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file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E23CA6E" w14:textId="36A6C0A8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EE19A13" w14:textId="3639C8AB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EA6E2F" w:rsidRPr="00D406E6" w14:paraId="235BAB5D" w14:textId="77777777" w:rsidTr="00B87CC2">
        <w:trPr>
          <w:trHeight w:val="512"/>
        </w:trPr>
        <w:tc>
          <w:tcPr>
            <w:tcW w:w="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EC2C67" w14:textId="77777777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left w:val="nil"/>
              <w:right w:val="single" w:sz="4" w:space="0" w:color="auto"/>
            </w:tcBorders>
          </w:tcPr>
          <w:p w14:paraId="5D7053A4" w14:textId="77777777" w:rsidR="00EA6E2F" w:rsidRPr="00D406E6" w:rsidRDefault="00EA6E2F" w:rsidP="00EA6E2F">
            <w:pPr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5ADE5" w14:textId="61D42794" w:rsidR="00EA6E2F" w:rsidRPr="00EA6E2F" w:rsidRDefault="00EA6E2F" w:rsidP="00EA6E2F">
            <w:pPr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EA6E2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A6E2F">
              <w:rPr>
                <w:rFonts w:ascii="Times New Roman" w:hAnsi="Times New Roman"/>
                <w:sz w:val="26"/>
                <w:szCs w:val="26"/>
              </w:rPr>
              <w:t>Empolyee</w:t>
            </w:r>
            <w:proofErr w:type="spellEnd"/>
          </w:p>
        </w:tc>
        <w:tc>
          <w:tcPr>
            <w:tcW w:w="1466" w:type="dxa"/>
            <w:tcBorders>
              <w:left w:val="nil"/>
              <w:right w:val="single" w:sz="4" w:space="0" w:color="auto"/>
            </w:tcBorders>
          </w:tcPr>
          <w:p w14:paraId="22FF4257" w14:textId="77777777" w:rsidR="00EA6E2F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file </w:t>
            </w:r>
          </w:p>
          <w:p w14:paraId="7462B6B5" w14:textId="35A0DAD3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 thong tin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employee</w:t>
            </w:r>
          </w:p>
        </w:tc>
        <w:tc>
          <w:tcPr>
            <w:tcW w:w="2304" w:type="dxa"/>
            <w:tcBorders>
              <w:left w:val="nil"/>
              <w:right w:val="single" w:sz="4" w:space="0" w:color="auto"/>
            </w:tcBorders>
          </w:tcPr>
          <w:p w14:paraId="79579082" w14:textId="76F7949C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</w:tcPr>
          <w:p w14:paraId="2F4FCC41" w14:textId="130D1B36" w:rsidR="00EA6E2F" w:rsidRPr="00D406E6" w:rsidRDefault="00EA6E2F" w:rsidP="00EA6E2F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6528FA" w:rsidRPr="00D406E6" w14:paraId="3039BE3A" w14:textId="77777777">
        <w:trPr>
          <w:trHeight w:val="70"/>
        </w:trPr>
        <w:tc>
          <w:tcPr>
            <w:tcW w:w="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C9C8C8" w14:textId="77777777" w:rsidR="006528FA" w:rsidRPr="00D406E6" w:rsidRDefault="006528FA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left w:val="nil"/>
              <w:right w:val="single" w:sz="4" w:space="0" w:color="auto"/>
            </w:tcBorders>
          </w:tcPr>
          <w:p w14:paraId="6E286AC2" w14:textId="77777777" w:rsidR="006528FA" w:rsidRPr="00D406E6" w:rsidRDefault="006528FA">
            <w:pPr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9486F8" w14:textId="78895801" w:rsidR="006528FA" w:rsidRPr="00D406E6" w:rsidRDefault="006528FA" w:rsidP="00B87CC2">
            <w:pPr>
              <w:pStyle w:val="ListParagraph"/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66" w:type="dxa"/>
            <w:tcBorders>
              <w:left w:val="nil"/>
              <w:right w:val="single" w:sz="4" w:space="0" w:color="auto"/>
            </w:tcBorders>
          </w:tcPr>
          <w:p w14:paraId="200AA08D" w14:textId="4028CE91" w:rsidR="006528FA" w:rsidRPr="00D406E6" w:rsidRDefault="006528FA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4" w:type="dxa"/>
            <w:tcBorders>
              <w:left w:val="nil"/>
              <w:right w:val="single" w:sz="4" w:space="0" w:color="auto"/>
            </w:tcBorders>
          </w:tcPr>
          <w:p w14:paraId="52BE0D80" w14:textId="16E3E730" w:rsidR="006528FA" w:rsidRPr="00D406E6" w:rsidRDefault="006528FA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</w:tcPr>
          <w:p w14:paraId="6018BDE4" w14:textId="6D95622A" w:rsidR="006528FA" w:rsidRPr="00D406E6" w:rsidRDefault="006528FA">
            <w:pPr>
              <w:spacing w:beforeLines="60" w:before="144" w:afterLines="60" w:after="144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4C38413" w14:textId="77777777" w:rsidR="006528FA" w:rsidRPr="00D406E6" w:rsidRDefault="006528FA" w:rsidP="00D406E6">
      <w:pPr>
        <w:pStyle w:val="Heading1"/>
        <w:sectPr w:rsidR="006528FA" w:rsidRPr="00D406E6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AEAB16" w14:textId="77777777" w:rsidR="006528FA" w:rsidRDefault="005839D4" w:rsidP="00D406E6">
      <w:pPr>
        <w:pStyle w:val="Heading1"/>
      </w:pPr>
      <w:bookmarkStart w:id="19" w:name="_Toc46362680"/>
      <w:bookmarkStart w:id="20" w:name="_Toc46504931"/>
      <w:bookmarkStart w:id="21" w:name="_Toc108397247"/>
      <w:proofErr w:type="spellStart"/>
      <w:r w:rsidRPr="00D406E6">
        <w:lastRenderedPageBreak/>
        <w:t>Sản</w:t>
      </w:r>
      <w:proofErr w:type="spellEnd"/>
      <w:r w:rsidRPr="00D406E6">
        <w:t xml:space="preserve"> </w:t>
      </w:r>
      <w:proofErr w:type="spellStart"/>
      <w:r w:rsidRPr="00D406E6">
        <w:t>phẩm</w:t>
      </w:r>
      <w:bookmarkEnd w:id="19"/>
      <w:bookmarkEnd w:id="20"/>
      <w:bookmarkEnd w:id="21"/>
      <w:proofErr w:type="spellEnd"/>
    </w:p>
    <w:p w14:paraId="60EA67B8" w14:textId="77777777" w:rsidR="00CA5E1D" w:rsidRDefault="00CA5E1D" w:rsidP="00CA5E1D"/>
    <w:p w14:paraId="1B99F9C7" w14:textId="54998DC8" w:rsidR="00CA5E1D" w:rsidRDefault="002E3151" w:rsidP="002E3151">
      <w:pPr>
        <w:ind w:left="43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Đăng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nhập</w:t>
      </w:r>
      <w:proofErr w:type="spellEnd"/>
      <w:r>
        <w:rPr>
          <w:b/>
          <w:sz w:val="24"/>
          <w:szCs w:val="24"/>
        </w:rPr>
        <w:t>:</w:t>
      </w:r>
    </w:p>
    <w:p w14:paraId="4A8111ED" w14:textId="55798B28" w:rsidR="002E3151" w:rsidRDefault="002E3151" w:rsidP="002E3151">
      <w:pPr>
        <w:ind w:left="43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32DC59FE" wp14:editId="0FD7C3A4">
            <wp:extent cx="3238952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_Windows_system32_cmd.exe 11_07_2022 12_53_48 SA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1F8D" w14:textId="77777777" w:rsidR="002E3151" w:rsidRDefault="002E3151" w:rsidP="002E3151">
      <w:pPr>
        <w:ind w:left="432"/>
        <w:rPr>
          <w:b/>
          <w:sz w:val="24"/>
          <w:szCs w:val="24"/>
        </w:rPr>
      </w:pPr>
    </w:p>
    <w:p w14:paraId="33AB8B0B" w14:textId="4CD450D6" w:rsidR="003D3930" w:rsidRDefault="002E3151" w:rsidP="002E3151">
      <w:pPr>
        <w:ind w:left="43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Chức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năng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của</w:t>
      </w:r>
      <w:proofErr w:type="spellEnd"/>
      <w:r>
        <w:rPr>
          <w:b/>
          <w:sz w:val="24"/>
          <w:szCs w:val="24"/>
        </w:rPr>
        <w:t xml:space="preserve">  A</w:t>
      </w:r>
      <w:r w:rsidR="003D3930">
        <w:rPr>
          <w:b/>
          <w:sz w:val="24"/>
          <w:szCs w:val="24"/>
        </w:rPr>
        <w:t>dmin</w:t>
      </w:r>
      <w:proofErr w:type="gramEnd"/>
      <w:r w:rsidR="003D3930">
        <w:rPr>
          <w:b/>
          <w:sz w:val="24"/>
          <w:szCs w:val="24"/>
        </w:rPr>
        <w:t>:</w:t>
      </w:r>
    </w:p>
    <w:p w14:paraId="671D0DCC" w14:textId="77777777" w:rsidR="003D3930" w:rsidRDefault="002E3151" w:rsidP="002E3151">
      <w:pPr>
        <w:ind w:left="432"/>
        <w:rPr>
          <w:b/>
          <w:noProof/>
          <w:sz w:val="24"/>
          <w:szCs w:val="24"/>
          <w:lang w:eastAsia="ja-JP"/>
        </w:rPr>
      </w:pPr>
      <w:r w:rsidRPr="002E3151">
        <w:rPr>
          <w:b/>
          <w:noProof/>
          <w:sz w:val="24"/>
          <w:szCs w:val="24"/>
          <w:lang w:eastAsia="ja-JP"/>
        </w:rPr>
        <w:t xml:space="preserve"> </w:t>
      </w: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08D7C15C" wp14:editId="58218956">
            <wp:extent cx="3858163" cy="1752845"/>
            <wp:effectExtent l="0" t="0" r="0" b="0"/>
            <wp:docPr id="1048" name="Picture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ThongTinEm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F3C3" w14:textId="77777777" w:rsidR="003D3930" w:rsidRDefault="003D3930" w:rsidP="002E3151">
      <w:pPr>
        <w:ind w:left="432"/>
        <w:rPr>
          <w:b/>
          <w:noProof/>
          <w:sz w:val="24"/>
          <w:szCs w:val="24"/>
          <w:lang w:eastAsia="ja-JP"/>
        </w:rPr>
      </w:pPr>
    </w:p>
    <w:p w14:paraId="579B22D5" w14:textId="48E1D836" w:rsidR="003D3930" w:rsidRDefault="003D3930" w:rsidP="002E3151">
      <w:pPr>
        <w:ind w:left="432"/>
        <w:rPr>
          <w:b/>
          <w:noProof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t>Thêm Employee:</w:t>
      </w:r>
    </w:p>
    <w:p w14:paraId="2E9E4D82" w14:textId="60A73548" w:rsidR="002E3151" w:rsidRDefault="003D3930" w:rsidP="002E3151">
      <w:pPr>
        <w:ind w:left="43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17239CD3" wp14:editId="4C43FBBB">
            <wp:extent cx="3620005" cy="1686160"/>
            <wp:effectExtent l="0" t="0" r="0" b="9525"/>
            <wp:docPr id="1047" name="Picture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Th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1501" w14:textId="084E8F73" w:rsidR="003D3930" w:rsidRDefault="003D3930" w:rsidP="002E3151">
      <w:pPr>
        <w:ind w:left="43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Xoá</w:t>
      </w:r>
      <w:proofErr w:type="spellEnd"/>
      <w:r>
        <w:rPr>
          <w:b/>
          <w:sz w:val="24"/>
          <w:szCs w:val="24"/>
        </w:rPr>
        <w:t xml:space="preserve"> Employee:</w:t>
      </w:r>
    </w:p>
    <w:p w14:paraId="0E7A97A7" w14:textId="15299E57" w:rsidR="003D3930" w:rsidRDefault="003D3930" w:rsidP="002E3151">
      <w:pPr>
        <w:ind w:left="43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78AC29BF" wp14:editId="170869B5">
            <wp:extent cx="2972215" cy="685896"/>
            <wp:effectExtent l="0" t="0" r="0" b="0"/>
            <wp:docPr id="1057" name="Picture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Xo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68D7" w14:textId="5A5BB1DA" w:rsidR="003D3930" w:rsidRDefault="003D3930" w:rsidP="002E3151">
      <w:pPr>
        <w:ind w:left="43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Tìm</w:t>
      </w:r>
      <w:proofErr w:type="spellEnd"/>
      <w:r>
        <w:rPr>
          <w:b/>
          <w:sz w:val="24"/>
          <w:szCs w:val="24"/>
        </w:rPr>
        <w:t xml:space="preserve"> Employee:</w:t>
      </w:r>
    </w:p>
    <w:p w14:paraId="1B307A9E" w14:textId="7BF3E4AD" w:rsidR="003D3930" w:rsidRDefault="003D3930" w:rsidP="002E3151">
      <w:pPr>
        <w:ind w:left="43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5698B223" wp14:editId="3AF6DB22">
            <wp:extent cx="4372585" cy="1743318"/>
            <wp:effectExtent l="0" t="0" r="9525" b="9525"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Ti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5553" w14:textId="423FC92E" w:rsidR="003D3930" w:rsidRDefault="003D3930" w:rsidP="002E3151">
      <w:pPr>
        <w:ind w:left="43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Cập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nhật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thông</w:t>
      </w:r>
      <w:proofErr w:type="spellEnd"/>
      <w:r>
        <w:rPr>
          <w:b/>
          <w:sz w:val="24"/>
          <w:szCs w:val="24"/>
        </w:rPr>
        <w:t xml:space="preserve"> tin Employee:</w:t>
      </w:r>
    </w:p>
    <w:p w14:paraId="0AC2DC01" w14:textId="2E0F88C5" w:rsidR="003D3930" w:rsidRDefault="003D3930" w:rsidP="002E3151">
      <w:pPr>
        <w:ind w:left="43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24FEAC22" wp14:editId="591E6187">
            <wp:extent cx="3686689" cy="1943371"/>
            <wp:effectExtent l="0" t="0" r="9525" b="0"/>
            <wp:docPr id="1051" name="Picture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CapNha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E5BA" w14:textId="565694C0" w:rsidR="003D3930" w:rsidRDefault="003D3930" w:rsidP="003D3930">
      <w:pPr>
        <w:ind w:left="43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Hiển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thị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thông</w:t>
      </w:r>
      <w:proofErr w:type="spellEnd"/>
      <w:r>
        <w:rPr>
          <w:b/>
          <w:sz w:val="24"/>
          <w:szCs w:val="24"/>
        </w:rPr>
        <w:t xml:space="preserve"> tin employee:</w:t>
      </w: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6CCD5D83" wp14:editId="1D896686">
            <wp:extent cx="4286848" cy="3505689"/>
            <wp:effectExtent l="0" t="0" r="0" b="0"/>
            <wp:docPr id="1049" name="Picture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Xemt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66EB" w14:textId="3B71ABAD" w:rsidR="003D3930" w:rsidRDefault="003D3930" w:rsidP="003D3930">
      <w:pPr>
        <w:ind w:left="43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Thoát</w:t>
      </w:r>
      <w:proofErr w:type="spellEnd"/>
      <w:r>
        <w:rPr>
          <w:b/>
          <w:sz w:val="24"/>
          <w:szCs w:val="24"/>
        </w:rPr>
        <w:t>:</w:t>
      </w:r>
    </w:p>
    <w:p w14:paraId="52956576" w14:textId="54AC8252" w:rsidR="003D3930" w:rsidRDefault="003D3930" w:rsidP="003D3930">
      <w:pPr>
        <w:ind w:left="43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1E30B0EF" wp14:editId="4D009545">
            <wp:extent cx="3715268" cy="1714739"/>
            <wp:effectExtent l="0" t="0" r="0" b="0"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Chucnang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EB9D" w14:textId="77777777" w:rsidR="003D3930" w:rsidRDefault="003D3930" w:rsidP="003D3930">
      <w:pPr>
        <w:ind w:left="432"/>
        <w:rPr>
          <w:b/>
          <w:sz w:val="24"/>
          <w:szCs w:val="24"/>
        </w:rPr>
      </w:pPr>
    </w:p>
    <w:p w14:paraId="0D486BDD" w14:textId="0211B61E" w:rsidR="003D3930" w:rsidRDefault="003D3930" w:rsidP="003D3930">
      <w:pPr>
        <w:ind w:left="43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Chức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năng</w:t>
      </w:r>
      <w:proofErr w:type="spellEnd"/>
      <w:r>
        <w:rPr>
          <w:b/>
          <w:sz w:val="24"/>
          <w:szCs w:val="24"/>
        </w:rPr>
        <w:t xml:space="preserve"> Employee:</w:t>
      </w:r>
    </w:p>
    <w:p w14:paraId="2E5EB34F" w14:textId="7CFAAE4D" w:rsidR="003D3930" w:rsidRDefault="003D3930" w:rsidP="003D3930">
      <w:pPr>
        <w:ind w:left="43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37FDC486" wp14:editId="5AECBA21">
            <wp:extent cx="4105848" cy="1362265"/>
            <wp:effectExtent l="0" t="0" r="9525" b="9525"/>
            <wp:docPr id="1058" name="Picture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C__Windows_system32_cmd.exe 11_07_2022 1_44_30 SA (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6A0A" w14:textId="7C57CB1F" w:rsidR="003D3930" w:rsidRDefault="003D3930" w:rsidP="003D3930">
      <w:pPr>
        <w:ind w:left="43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Thay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mật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khẩu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lần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đầu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nhập</w:t>
      </w:r>
      <w:proofErr w:type="spellEnd"/>
      <w:r>
        <w:rPr>
          <w:b/>
          <w:sz w:val="24"/>
          <w:szCs w:val="24"/>
        </w:rPr>
        <w:t xml:space="preserve"> employee:</w:t>
      </w:r>
    </w:p>
    <w:p w14:paraId="4FF81C05" w14:textId="7DF7F3EB" w:rsidR="003D3930" w:rsidRDefault="00BA021F" w:rsidP="003D3930">
      <w:pPr>
        <w:ind w:left="43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2C5569AC" wp14:editId="66CC65F6">
            <wp:extent cx="4191585" cy="2972215"/>
            <wp:effectExtent l="0" t="0" r="0" b="0"/>
            <wp:docPr id="1059" name="Picture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LanDa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8A39" w14:textId="5A739036" w:rsidR="00BA021F" w:rsidRDefault="00BA021F" w:rsidP="003D3930">
      <w:pPr>
        <w:ind w:left="43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Thay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mật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khẩu</w:t>
      </w:r>
      <w:proofErr w:type="spellEnd"/>
      <w:r>
        <w:rPr>
          <w:b/>
          <w:sz w:val="24"/>
          <w:szCs w:val="24"/>
        </w:rPr>
        <w:t>:</w:t>
      </w:r>
    </w:p>
    <w:p w14:paraId="0A104A19" w14:textId="3AB26F30" w:rsidR="002E3151" w:rsidRDefault="002E3151" w:rsidP="002E3151">
      <w:pPr>
        <w:ind w:left="43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6A604B05" wp14:editId="6C9F06E0">
            <wp:extent cx="3972479" cy="309605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__Windows_system32_cmd.exe 11_07_2022 1_01_07 SA (2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A50C" w14:textId="7EAA0DE8" w:rsidR="00BA021F" w:rsidRDefault="00BA021F" w:rsidP="002E3151">
      <w:pPr>
        <w:ind w:left="43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Xem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thông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tim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tài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khoản</w:t>
      </w:r>
      <w:proofErr w:type="spellEnd"/>
      <w:r>
        <w:rPr>
          <w:b/>
          <w:sz w:val="24"/>
          <w:szCs w:val="24"/>
        </w:rPr>
        <w:t>:</w:t>
      </w:r>
    </w:p>
    <w:p w14:paraId="0EE4E822" w14:textId="4172F50A" w:rsidR="00BA021F" w:rsidRDefault="00BA021F" w:rsidP="002E3151">
      <w:pPr>
        <w:ind w:left="43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lastRenderedPageBreak/>
        <w:drawing>
          <wp:inline distT="0" distB="0" distL="0" distR="0" wp14:anchorId="722F5E97" wp14:editId="02EBA2FE">
            <wp:extent cx="4610743" cy="4563112"/>
            <wp:effectExtent l="0" t="0" r="0" b="8890"/>
            <wp:docPr id="1060" name="Picture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C__Windows_system32_cmd.exe 11_07_2022 1_49_22 SA (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89AC" w14:textId="569D8E65" w:rsidR="00BA021F" w:rsidRDefault="00BA021F" w:rsidP="00BA021F">
      <w:pPr>
        <w:ind w:left="43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Thoát</w:t>
      </w:r>
      <w:proofErr w:type="spellEnd"/>
      <w:r>
        <w:rPr>
          <w:b/>
          <w:sz w:val="24"/>
          <w:szCs w:val="24"/>
        </w:rPr>
        <w:t>:</w:t>
      </w:r>
    </w:p>
    <w:p w14:paraId="2D7F60AE" w14:textId="77777777" w:rsidR="00BA021F" w:rsidRDefault="002E3151" w:rsidP="002E3151">
      <w:pPr>
        <w:ind w:left="43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09B9B42E" wp14:editId="5A9DBFD8">
            <wp:extent cx="3153215" cy="2086266"/>
            <wp:effectExtent l="0" t="0" r="9525" b="9525"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ChucNangThoa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5C87" w14:textId="77777777" w:rsidR="00BA021F" w:rsidRDefault="00BA021F" w:rsidP="002E3151">
      <w:pPr>
        <w:ind w:left="432"/>
        <w:rPr>
          <w:b/>
          <w:sz w:val="24"/>
          <w:szCs w:val="24"/>
        </w:rPr>
      </w:pPr>
    </w:p>
    <w:p w14:paraId="3FD2A45E" w14:textId="77777777" w:rsidR="00BA021F" w:rsidRDefault="00BA021F" w:rsidP="002E3151">
      <w:pPr>
        <w:ind w:left="432"/>
        <w:rPr>
          <w:b/>
          <w:sz w:val="24"/>
          <w:szCs w:val="24"/>
        </w:rPr>
      </w:pPr>
    </w:p>
    <w:p w14:paraId="0EF875FB" w14:textId="77777777" w:rsidR="00BA021F" w:rsidRDefault="00BA021F" w:rsidP="002E3151">
      <w:pPr>
        <w:ind w:left="432"/>
        <w:rPr>
          <w:b/>
          <w:sz w:val="24"/>
          <w:szCs w:val="24"/>
        </w:rPr>
      </w:pPr>
    </w:p>
    <w:p w14:paraId="7BDEB802" w14:textId="35E2B58B" w:rsidR="00BA021F" w:rsidRDefault="00BA021F" w:rsidP="002E3151">
      <w:pPr>
        <w:ind w:left="43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Nhập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mật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khẩu</w:t>
      </w:r>
      <w:proofErr w:type="spellEnd"/>
      <w:r>
        <w:rPr>
          <w:b/>
          <w:sz w:val="24"/>
          <w:szCs w:val="24"/>
        </w:rPr>
        <w:t>:</w:t>
      </w:r>
    </w:p>
    <w:p w14:paraId="440CBE31" w14:textId="6AC99245" w:rsidR="002E3151" w:rsidRPr="002E3151" w:rsidRDefault="002E3151" w:rsidP="002E3151">
      <w:pPr>
        <w:ind w:left="43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7786CE87" wp14:editId="6BA7394C">
            <wp:extent cx="3762900" cy="2343477"/>
            <wp:effectExtent l="0" t="0" r="9525" b="0"/>
            <wp:docPr id="1054" name="Picture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DangNhấp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3FB2" w14:textId="77777777" w:rsidR="006528FA" w:rsidRDefault="005839D4" w:rsidP="00D406E6">
      <w:pPr>
        <w:pStyle w:val="Heading1"/>
      </w:pPr>
      <w:bookmarkStart w:id="22" w:name="_Toc9712907"/>
      <w:bookmarkStart w:id="23" w:name="_Toc46362681"/>
      <w:bookmarkStart w:id="24" w:name="_Toc46504932"/>
      <w:bookmarkStart w:id="25" w:name="_Toc108397248"/>
      <w:proofErr w:type="spellStart"/>
      <w:r w:rsidRPr="00D406E6">
        <w:t>Tham</w:t>
      </w:r>
      <w:proofErr w:type="spellEnd"/>
      <w:r w:rsidRPr="00D406E6">
        <w:t xml:space="preserve"> </w:t>
      </w:r>
      <w:proofErr w:type="spellStart"/>
      <w:r w:rsidRPr="00D406E6">
        <w:t>khảo</w:t>
      </w:r>
      <w:bookmarkEnd w:id="22"/>
      <w:bookmarkEnd w:id="23"/>
      <w:bookmarkEnd w:id="24"/>
      <w:bookmarkEnd w:id="25"/>
      <w:proofErr w:type="spellEnd"/>
    </w:p>
    <w:p w14:paraId="2441085D" w14:textId="77777777" w:rsidR="00EA6E2F" w:rsidRPr="00EA6E2F" w:rsidRDefault="00EA6E2F" w:rsidP="00EA6E2F">
      <w:pPr>
        <w:ind w:left="432"/>
      </w:pPr>
      <w:r>
        <w:t xml:space="preserve">       -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proofErr w:type="gramStart"/>
      <w:r>
        <w:t>khẩu</w:t>
      </w:r>
      <w:proofErr w:type="spellEnd"/>
      <w:r>
        <w:t xml:space="preserve"> :</w:t>
      </w:r>
      <w:proofErr w:type="gramEnd"/>
      <w:r>
        <w:t xml:space="preserve"> </w:t>
      </w:r>
      <w:r w:rsidRPr="00EA6E2F">
        <w:t>https://codereview.stackexchange.com/questions/230380/extremely-basic-login-system-in-console?fbclid=IwAR3fWDTbjpWZoZt38k3Vtrr_8bDKWhDkXt_QREus1h7yd5bL_WuuJC_5hcA</w:t>
      </w:r>
    </w:p>
    <w:p w14:paraId="2F5119BD" w14:textId="67D7322E" w:rsidR="00B87CC2" w:rsidRPr="00B87CC2" w:rsidRDefault="00DF6503" w:rsidP="00B87CC2">
      <w:r>
        <w:t xml:space="preserve">            -</w:t>
      </w:r>
      <w:proofErr w:type="spellStart"/>
      <w:r>
        <w:t>Xoá</w:t>
      </w:r>
      <w:proofErr w:type="spellEnd"/>
      <w:r>
        <w:t xml:space="preserve"> file txt: </w:t>
      </w:r>
      <w:r w:rsidRPr="00DF6503">
        <w:t>https://nosomovo.xyz/2017/09/26/code-xoa-file-trong-c/?fbclid=IwAR3kr5f5SIKJtjkR3r0unsBioK30OjjJCYcXd5nm4nHyheICnG8HOF31MjM</w:t>
      </w:r>
    </w:p>
    <w:sectPr w:rsidR="00B87CC2" w:rsidRPr="00B87CC2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E5290" w14:textId="77777777" w:rsidR="005F3599" w:rsidRDefault="005F3599">
      <w:pPr>
        <w:spacing w:after="0" w:line="240" w:lineRule="auto"/>
      </w:pPr>
      <w:r>
        <w:separator/>
      </w:r>
    </w:p>
  </w:endnote>
  <w:endnote w:type="continuationSeparator" w:id="0">
    <w:p w14:paraId="5B5935A0" w14:textId="77777777" w:rsidR="005F3599" w:rsidRDefault="005F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ADF5F" w14:textId="77777777" w:rsidR="005F3599" w:rsidRDefault="005F3599">
      <w:pPr>
        <w:spacing w:after="0" w:line="240" w:lineRule="auto"/>
      </w:pPr>
      <w:r>
        <w:separator/>
      </w:r>
    </w:p>
  </w:footnote>
  <w:footnote w:type="continuationSeparator" w:id="0">
    <w:p w14:paraId="5C93CB1C" w14:textId="77777777" w:rsidR="005F3599" w:rsidRDefault="005F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F9732" w14:textId="77777777" w:rsidR="006528FA" w:rsidRDefault="006528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C391E" w14:textId="77777777" w:rsidR="006528FA" w:rsidRDefault="005839D4">
    <w:pPr>
      <w:pStyle w:val="Header"/>
      <w:pBdr>
        <w:bottom w:val="single" w:sz="12" w:space="1" w:color="C00000"/>
      </w:pBdr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Phân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công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nhiệm</w:t>
    </w:r>
    <w:proofErr w:type="spellEnd"/>
    <w:r>
      <w:rPr>
        <w:rFonts w:ascii="Times New Roman" w:hAnsi="Times New Roman" w:cs="Times New Roman"/>
      </w:rPr>
      <w:t xml:space="preserve"> vụ </w:t>
    </w:r>
    <w:proofErr w:type="spellStart"/>
    <w:r>
      <w:rPr>
        <w:rFonts w:ascii="Times New Roman" w:hAnsi="Times New Roman" w:cs="Times New Roman"/>
      </w:rPr>
      <w:t>từng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thành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viên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05FCC" w14:textId="77777777" w:rsidR="006528FA" w:rsidRDefault="005839D4">
    <w:pPr>
      <w:pStyle w:val="Header"/>
      <w:pBdr>
        <w:bottom w:val="single" w:sz="12" w:space="1" w:color="C00000"/>
      </w:pBdr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Tham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khảo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F28A56D"/>
    <w:multiLevelType w:val="singleLevel"/>
    <w:tmpl w:val="DF28A56D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7"/>
    <w:multiLevelType w:val="multilevel"/>
    <w:tmpl w:val="A4F4C6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271F2"/>
    <w:multiLevelType w:val="multilevel"/>
    <w:tmpl w:val="437E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C6F82"/>
    <w:multiLevelType w:val="multilevel"/>
    <w:tmpl w:val="1E36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557C0"/>
    <w:multiLevelType w:val="multilevel"/>
    <w:tmpl w:val="6852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2172F"/>
    <w:multiLevelType w:val="multilevel"/>
    <w:tmpl w:val="2672172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8264A"/>
    <w:multiLevelType w:val="multilevel"/>
    <w:tmpl w:val="31A8264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BD1A87"/>
    <w:multiLevelType w:val="multilevel"/>
    <w:tmpl w:val="AB52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7438D"/>
    <w:multiLevelType w:val="multilevel"/>
    <w:tmpl w:val="370743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B3A"/>
    <w:multiLevelType w:val="multilevel"/>
    <w:tmpl w:val="A80C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60578"/>
    <w:multiLevelType w:val="singleLevel"/>
    <w:tmpl w:val="4526057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49091B8F"/>
    <w:multiLevelType w:val="multilevel"/>
    <w:tmpl w:val="49091B8F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A06400"/>
    <w:multiLevelType w:val="multilevel"/>
    <w:tmpl w:val="4CA064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FF5413"/>
    <w:multiLevelType w:val="multilevel"/>
    <w:tmpl w:val="50FF5413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Tahoma" w:hAnsi="Tahoma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Tahoma" w:hAnsi="Tahoma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Tahoma" w:hAnsi="Tahoma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Tahoma" w:hAnsi="Tahoma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Tahoma" w:hAnsi="Tahoma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Tahoma" w:hAnsi="Tahoma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Tahoma" w:hAnsi="Tahoma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Tahoma" w:hAnsi="Tahoma" w:hint="default"/>
      </w:rPr>
    </w:lvl>
  </w:abstractNum>
  <w:abstractNum w:abstractNumId="19" w15:restartNumberingAfterBreak="0">
    <w:nsid w:val="586B44A9"/>
    <w:multiLevelType w:val="multilevel"/>
    <w:tmpl w:val="A770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E30B5"/>
    <w:multiLevelType w:val="hybridMultilevel"/>
    <w:tmpl w:val="02D2B524"/>
    <w:lvl w:ilvl="0" w:tplc="D06C538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66657743"/>
    <w:multiLevelType w:val="multilevel"/>
    <w:tmpl w:val="666577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66AED"/>
    <w:multiLevelType w:val="multilevel"/>
    <w:tmpl w:val="68A66AED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6B46B5"/>
    <w:multiLevelType w:val="multilevel"/>
    <w:tmpl w:val="6A6B46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1597B"/>
    <w:multiLevelType w:val="multilevel"/>
    <w:tmpl w:val="3DEA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E07D1"/>
    <w:multiLevelType w:val="multilevel"/>
    <w:tmpl w:val="6D5E07D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D7A3A28"/>
    <w:multiLevelType w:val="multilevel"/>
    <w:tmpl w:val="6D7A3A28"/>
    <w:lvl w:ilvl="0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74E542E4"/>
    <w:multiLevelType w:val="multilevel"/>
    <w:tmpl w:val="74E542E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2C2A75"/>
    <w:multiLevelType w:val="multilevel"/>
    <w:tmpl w:val="7E2C2A75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7"/>
  </w:num>
  <w:num w:numId="5">
    <w:abstractNumId w:val="28"/>
  </w:num>
  <w:num w:numId="6">
    <w:abstractNumId w:val="26"/>
  </w:num>
  <w:num w:numId="7">
    <w:abstractNumId w:val="16"/>
  </w:num>
  <w:num w:numId="8">
    <w:abstractNumId w:val="11"/>
  </w:num>
  <w:num w:numId="9">
    <w:abstractNumId w:val="27"/>
  </w:num>
  <w:num w:numId="10">
    <w:abstractNumId w:val="25"/>
  </w:num>
  <w:num w:numId="11">
    <w:abstractNumId w:val="22"/>
  </w:num>
  <w:num w:numId="12">
    <w:abstractNumId w:val="1"/>
  </w:num>
  <w:num w:numId="13">
    <w:abstractNumId w:val="4"/>
  </w:num>
  <w:num w:numId="14">
    <w:abstractNumId w:val="21"/>
  </w:num>
  <w:num w:numId="15">
    <w:abstractNumId w:val="2"/>
  </w:num>
  <w:num w:numId="16">
    <w:abstractNumId w:val="13"/>
  </w:num>
  <w:num w:numId="17">
    <w:abstractNumId w:val="23"/>
  </w:num>
  <w:num w:numId="18">
    <w:abstractNumId w:val="0"/>
  </w:num>
  <w:num w:numId="19">
    <w:abstractNumId w:val="18"/>
  </w:num>
  <w:num w:numId="20">
    <w:abstractNumId w:val="15"/>
  </w:num>
  <w:num w:numId="21">
    <w:abstractNumId w:val="6"/>
  </w:num>
  <w:num w:numId="22">
    <w:abstractNumId w:val="7"/>
  </w:num>
  <w:num w:numId="23">
    <w:abstractNumId w:val="12"/>
  </w:num>
  <w:num w:numId="24">
    <w:abstractNumId w:val="20"/>
  </w:num>
  <w:num w:numId="25">
    <w:abstractNumId w:val="9"/>
  </w:num>
  <w:num w:numId="26">
    <w:abstractNumId w:val="8"/>
  </w:num>
  <w:num w:numId="27">
    <w:abstractNumId w:val="14"/>
  </w:num>
  <w:num w:numId="28">
    <w:abstractNumId w:val="19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80"/>
    <w:rsid w:val="000419F8"/>
    <w:rsid w:val="0006720F"/>
    <w:rsid w:val="000A269D"/>
    <w:rsid w:val="001F518F"/>
    <w:rsid w:val="00226429"/>
    <w:rsid w:val="00251180"/>
    <w:rsid w:val="002B1347"/>
    <w:rsid w:val="002E3151"/>
    <w:rsid w:val="00332E7E"/>
    <w:rsid w:val="00351E0E"/>
    <w:rsid w:val="00383051"/>
    <w:rsid w:val="003D3930"/>
    <w:rsid w:val="00405AB6"/>
    <w:rsid w:val="00423753"/>
    <w:rsid w:val="004B2888"/>
    <w:rsid w:val="004D335C"/>
    <w:rsid w:val="0054596E"/>
    <w:rsid w:val="00551B42"/>
    <w:rsid w:val="00577BB3"/>
    <w:rsid w:val="005839D4"/>
    <w:rsid w:val="005B2671"/>
    <w:rsid w:val="005F3599"/>
    <w:rsid w:val="006528FA"/>
    <w:rsid w:val="006718FB"/>
    <w:rsid w:val="00674E45"/>
    <w:rsid w:val="006C61A5"/>
    <w:rsid w:val="007849BE"/>
    <w:rsid w:val="00794781"/>
    <w:rsid w:val="00794CA8"/>
    <w:rsid w:val="007A4C3F"/>
    <w:rsid w:val="007A7ECB"/>
    <w:rsid w:val="007D276A"/>
    <w:rsid w:val="007D4A94"/>
    <w:rsid w:val="007D6059"/>
    <w:rsid w:val="007F3E1C"/>
    <w:rsid w:val="008F304B"/>
    <w:rsid w:val="0090565A"/>
    <w:rsid w:val="00945931"/>
    <w:rsid w:val="00982B2D"/>
    <w:rsid w:val="00A03F2E"/>
    <w:rsid w:val="00A0505C"/>
    <w:rsid w:val="00A85E93"/>
    <w:rsid w:val="00A91BD8"/>
    <w:rsid w:val="00A92E94"/>
    <w:rsid w:val="00A93AA2"/>
    <w:rsid w:val="00A963FC"/>
    <w:rsid w:val="00AD2EAF"/>
    <w:rsid w:val="00B666D4"/>
    <w:rsid w:val="00B87CC2"/>
    <w:rsid w:val="00BA021F"/>
    <w:rsid w:val="00BC33DD"/>
    <w:rsid w:val="00BF38FD"/>
    <w:rsid w:val="00C05B22"/>
    <w:rsid w:val="00C06086"/>
    <w:rsid w:val="00C60A35"/>
    <w:rsid w:val="00CA0385"/>
    <w:rsid w:val="00CA5E1D"/>
    <w:rsid w:val="00CF233E"/>
    <w:rsid w:val="00D0021D"/>
    <w:rsid w:val="00D07621"/>
    <w:rsid w:val="00D31A2F"/>
    <w:rsid w:val="00D406E6"/>
    <w:rsid w:val="00DF6503"/>
    <w:rsid w:val="00E849E6"/>
    <w:rsid w:val="00E856E8"/>
    <w:rsid w:val="00EA6E2F"/>
    <w:rsid w:val="00F63D28"/>
    <w:rsid w:val="00F948E8"/>
    <w:rsid w:val="00FE5FF4"/>
    <w:rsid w:val="32926BCD"/>
    <w:rsid w:val="4B186E9D"/>
    <w:rsid w:val="6C675CB7"/>
    <w:rsid w:val="7F55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2FF801B5"/>
  <w15:docId w15:val="{16C2EF4B-AB17-42D0-A43A-F16DB77B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SimSun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6E6"/>
    <w:pPr>
      <w:keepNext/>
      <w:keepLines/>
      <w:numPr>
        <w:numId w:val="1"/>
      </w:numPr>
      <w:spacing w:before="480" w:after="0"/>
      <w:outlineLvl w:val="0"/>
    </w:pPr>
    <w:rPr>
      <w:rFonts w:ascii="Times New Roman" w:eastAsia="SimSun" w:hAnsi="Times New Roman" w:cs="Times New Roman"/>
      <w:b/>
      <w:bCs/>
      <w:color w:val="002060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06E6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="SimSun" w:hAnsi="Times New Roman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SimSu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SimSu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qFormat/>
    <w:pPr>
      <w:tabs>
        <w:tab w:val="left" w:pos="440"/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20"/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99"/>
    <w:qFormat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06E6"/>
    <w:rPr>
      <w:rFonts w:eastAsia="SimSun" w:cs="Times New Roman"/>
      <w:b/>
      <w:bCs/>
      <w:color w:val="002060"/>
      <w:sz w:val="26"/>
      <w:szCs w:val="2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406E6"/>
    <w:rPr>
      <w:rFonts w:eastAsia="SimSun"/>
      <w:b/>
      <w:bCs/>
      <w:i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ambria" w:eastAsia="SimSun" w:hAnsi="Cambria" w:cs="SimSun"/>
      <w:b/>
      <w:bCs/>
      <w:color w:val="4F81BD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mbria" w:eastAsia="SimSun" w:hAnsi="Cambria" w:cs="SimSun"/>
      <w:b/>
      <w:bCs/>
      <w:i/>
      <w:iCs/>
      <w:color w:val="4F81BD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Cambria" w:eastAsia="SimSun" w:hAnsi="Cambria" w:cs="SimSun"/>
      <w:color w:val="243F6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iCs/>
      <w:color w:val="243F6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iCs/>
      <w:color w:val="40404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Cambria" w:eastAsia="SimSun" w:hAnsi="Cambria" w:cs="SimSu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Cambria" w:eastAsia="SimSun" w:hAnsi="Cambria" w:cs="SimSu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qFormat/>
    <w:pPr>
      <w:outlineLvl w:val="9"/>
    </w:pPr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/>
      <w:sz w:val="22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948E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A0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26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1A2431-2007-4AEF-8B6F-B7BF00F3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10</cp:lastModifiedBy>
  <cp:revision>8</cp:revision>
  <dcterms:created xsi:type="dcterms:W3CDTF">2022-06-17T07:07:00Z</dcterms:created>
  <dcterms:modified xsi:type="dcterms:W3CDTF">2022-07-10T19:01:00Z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